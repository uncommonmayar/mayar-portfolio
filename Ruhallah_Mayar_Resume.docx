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C1A3C" w:rsidRPr="000415D2" w:rsidRDefault="00B62F8C">
      <w:pPr>
        <w:pStyle w:val="divname"/>
        <w:spacing w:before="120"/>
        <w:rPr>
          <w:rFonts w:asciiTheme="minorHAnsi" w:hAnsiTheme="minorHAnsi" w:cstheme="minorHAnsi"/>
        </w:rPr>
      </w:pPr>
      <w:proofErr w:type="spellStart"/>
      <w:r w:rsidRPr="000415D2">
        <w:rPr>
          <w:rStyle w:val="span"/>
          <w:rFonts w:asciiTheme="minorHAnsi" w:hAnsiTheme="minorHAnsi" w:cstheme="minorHAnsi"/>
          <w:sz w:val="48"/>
          <w:szCs w:val="48"/>
        </w:rPr>
        <w:t>Ruhallah</w:t>
      </w:r>
      <w:proofErr w:type="spellEnd"/>
      <w:r w:rsidRPr="000415D2">
        <w:rPr>
          <w:rFonts w:asciiTheme="minorHAnsi" w:hAnsiTheme="minorHAnsi" w:cstheme="minorHAnsi"/>
        </w:rPr>
        <w:t xml:space="preserve"> </w:t>
      </w:r>
      <w:r w:rsidRPr="000415D2">
        <w:rPr>
          <w:rStyle w:val="span"/>
          <w:rFonts w:asciiTheme="minorHAnsi" w:hAnsiTheme="minorHAnsi" w:cstheme="minorHAnsi"/>
          <w:sz w:val="48"/>
          <w:szCs w:val="48"/>
        </w:rPr>
        <w:t>Mayar</w:t>
      </w:r>
    </w:p>
    <w:p w:rsidR="008C1A3C" w:rsidRPr="009B6EB6" w:rsidRDefault="00B62F8C">
      <w:pPr>
        <w:pStyle w:val="div"/>
        <w:spacing w:before="140" w:line="340" w:lineRule="atLeast"/>
        <w:jc w:val="center"/>
        <w:rPr>
          <w:rFonts w:asciiTheme="minorHAnsi" w:hAnsiTheme="minorHAnsi" w:cstheme="minorHAnsi"/>
        </w:rPr>
      </w:pPr>
      <w:r w:rsidRPr="009B6EB6">
        <w:rPr>
          <w:rStyle w:val="span"/>
          <w:rFonts w:asciiTheme="minorHAnsi" w:hAnsiTheme="minorHAnsi" w:cstheme="minorHAnsi"/>
        </w:rPr>
        <w:t> </w:t>
      </w:r>
      <w:r w:rsidRPr="009B6EB6">
        <w:rPr>
          <w:rStyle w:val="documentzipsuffix"/>
          <w:rFonts w:asciiTheme="minorHAnsi" w:hAnsiTheme="minorHAnsi" w:cstheme="minorHAnsi"/>
        </w:rPr>
        <w:t xml:space="preserve"> </w:t>
      </w:r>
      <w:r w:rsidRPr="009B6EB6">
        <w:rPr>
          <w:rStyle w:val="span"/>
          <w:rFonts w:asciiTheme="minorHAnsi" w:hAnsiTheme="minorHAnsi" w:cstheme="minorHAnsi"/>
          <w:vanish/>
        </w:rPr>
        <w:t> </w:t>
      </w:r>
      <w:r w:rsidRPr="009B6EB6">
        <w:rPr>
          <w:rStyle w:val="documentzipprefix"/>
          <w:rFonts w:asciiTheme="minorHAnsi" w:hAnsiTheme="minorHAnsi" w:cstheme="minorHAnsi"/>
        </w:rPr>
        <w:t xml:space="preserve"> </w:t>
      </w:r>
      <w:r w:rsidRPr="009B6EB6">
        <w:rPr>
          <w:rStyle w:val="span"/>
          <w:rFonts w:asciiTheme="minorHAnsi" w:hAnsiTheme="minorHAnsi" w:cstheme="minorHAnsi"/>
        </w:rPr>
        <w:t>Hamburg, 22111 Germany</w:t>
      </w:r>
    </w:p>
    <w:p w:rsidR="008C1A3C" w:rsidRPr="009B6EB6" w:rsidRDefault="00B62F8C">
      <w:pPr>
        <w:pStyle w:val="div"/>
        <w:spacing w:line="340" w:lineRule="atLeast"/>
        <w:jc w:val="center"/>
        <w:rPr>
          <w:rFonts w:asciiTheme="minorHAnsi" w:hAnsiTheme="minorHAnsi" w:cstheme="minorHAnsi"/>
        </w:rPr>
      </w:pPr>
      <w:r w:rsidRPr="009B6EB6">
        <w:rPr>
          <w:rStyle w:val="span"/>
          <w:rFonts w:asciiTheme="minorHAnsi" w:hAnsiTheme="minorHAnsi" w:cstheme="minorHAnsi"/>
        </w:rPr>
        <w:t xml:space="preserve">01739232912 - </w:t>
      </w:r>
      <w:hyperlink r:id="rId5" w:history="1">
        <w:r w:rsidR="008E0266" w:rsidRPr="004D16C2">
          <w:rPr>
            <w:rStyle w:val="Hyperlink"/>
            <w:rFonts w:asciiTheme="minorHAnsi" w:hAnsiTheme="minorHAnsi" w:cstheme="minorHAnsi"/>
          </w:rPr>
          <w:t>contact@rmayar.de</w:t>
        </w:r>
      </w:hyperlink>
      <w:r w:rsidR="008E0266">
        <w:rPr>
          <w:rStyle w:val="span"/>
          <w:rFonts w:asciiTheme="minorHAnsi" w:hAnsiTheme="minorHAnsi" w:cstheme="minorHAnsi"/>
        </w:rPr>
        <w:t xml:space="preserve"> </w:t>
      </w:r>
      <w:r w:rsidRPr="009B6EB6">
        <w:rPr>
          <w:rFonts w:asciiTheme="minorHAnsi" w:hAnsiTheme="minorHAnsi" w:cstheme="minorHAnsi"/>
        </w:rPr>
        <w:t xml:space="preserve"> </w:t>
      </w:r>
    </w:p>
    <w:p w:rsidR="008C1A3C" w:rsidRPr="009B6EB6" w:rsidRDefault="00B62F8C">
      <w:pPr>
        <w:pStyle w:val="divdocumentdivsectiontitle"/>
        <w:tabs>
          <w:tab w:val="center" w:pos="10226"/>
        </w:tabs>
        <w:spacing w:before="400" w:after="120"/>
        <w:ind w:right="200"/>
        <w:rPr>
          <w:rFonts w:asciiTheme="minorHAnsi" w:hAnsiTheme="minorHAnsi" w:cstheme="minorHAnsi"/>
          <w:b/>
          <w:bCs/>
          <w:smallCaps/>
          <w:sz w:val="24"/>
          <w:szCs w:val="24"/>
        </w:rPr>
      </w:pPr>
      <w:r w:rsidRPr="009B6EB6">
        <w:rPr>
          <w:rFonts w:asciiTheme="minorHAnsi" w:hAnsiTheme="minorHAnsi" w:cstheme="minorHAnsi"/>
          <w:b/>
          <w:bCs/>
          <w:smallCaps/>
          <w:sz w:val="24"/>
          <w:szCs w:val="24"/>
        </w:rPr>
        <w:t xml:space="preserve">Professional Summary   </w:t>
      </w:r>
      <w:r w:rsidRPr="009B6EB6">
        <w:rPr>
          <w:rFonts w:asciiTheme="minorHAnsi" w:hAnsiTheme="minorHAnsi" w:cstheme="minorHAnsi"/>
          <w:sz w:val="24"/>
          <w:szCs w:val="24"/>
          <w:u w:val="single"/>
        </w:rPr>
        <w:t xml:space="preserve"> </w:t>
      </w:r>
      <w:r w:rsidRPr="009B6EB6">
        <w:rPr>
          <w:rFonts w:asciiTheme="minorHAnsi" w:hAnsiTheme="minorHAnsi" w:cstheme="minorHAnsi"/>
          <w:sz w:val="24"/>
          <w:szCs w:val="24"/>
          <w:u w:val="single"/>
        </w:rPr>
        <w:tab/>
      </w:r>
    </w:p>
    <w:p w:rsidR="008C1A3C" w:rsidRPr="009B6EB6" w:rsidRDefault="00B62F8C">
      <w:pPr>
        <w:pStyle w:val="p"/>
        <w:spacing w:line="340" w:lineRule="atLeast"/>
        <w:ind w:left="2100"/>
        <w:rPr>
          <w:rFonts w:asciiTheme="minorHAnsi" w:hAnsiTheme="minorHAnsi" w:cstheme="minorHAnsi"/>
        </w:rPr>
      </w:pPr>
      <w:r w:rsidRPr="009B6EB6">
        <w:rPr>
          <w:rFonts w:asciiTheme="minorHAnsi" w:hAnsiTheme="minorHAnsi" w:cstheme="minorHAnsi"/>
        </w:rPr>
        <w:t>Results-driven professional with 7+ years of international experience in project coordination, quality assurance, CRM systems, and digital marketing. Proven ability to lead cross-functional teams, improve operational efficiency, and deliver data-driven insights in fast-paced environments. Adept in managing client relationships, streamlining digital processes, and aligning business goals with technology. Recognized for reliability, initiative, and high-quality outcomes.</w:t>
      </w:r>
    </w:p>
    <w:p w:rsidR="008C1A3C" w:rsidRPr="009B6EB6" w:rsidRDefault="00B62F8C">
      <w:pPr>
        <w:pStyle w:val="divdocumentdivsectiontitle"/>
        <w:tabs>
          <w:tab w:val="center" w:pos="10226"/>
        </w:tabs>
        <w:spacing w:before="120" w:after="120"/>
        <w:ind w:right="200"/>
        <w:rPr>
          <w:rFonts w:asciiTheme="minorHAnsi" w:hAnsiTheme="minorHAnsi" w:cstheme="minorHAnsi"/>
          <w:b/>
          <w:bCs/>
          <w:smallCaps/>
          <w:sz w:val="24"/>
          <w:szCs w:val="24"/>
        </w:rPr>
      </w:pPr>
      <w:r w:rsidRPr="009B6EB6">
        <w:rPr>
          <w:rFonts w:asciiTheme="minorHAnsi" w:hAnsiTheme="minorHAnsi" w:cstheme="minorHAnsi"/>
          <w:b/>
          <w:bCs/>
          <w:smallCaps/>
          <w:sz w:val="24"/>
          <w:szCs w:val="24"/>
        </w:rPr>
        <w:t xml:space="preserve">Accomplishments   </w:t>
      </w:r>
      <w:r w:rsidRPr="009B6EB6">
        <w:rPr>
          <w:rFonts w:asciiTheme="minorHAnsi" w:hAnsiTheme="minorHAnsi" w:cstheme="minorHAnsi"/>
          <w:sz w:val="24"/>
          <w:szCs w:val="24"/>
          <w:u w:val="single"/>
        </w:rPr>
        <w:t xml:space="preserve"> </w:t>
      </w:r>
      <w:r w:rsidRPr="009B6EB6">
        <w:rPr>
          <w:rFonts w:asciiTheme="minorHAnsi" w:hAnsiTheme="minorHAnsi" w:cstheme="minorHAnsi"/>
          <w:sz w:val="24"/>
          <w:szCs w:val="24"/>
          <w:u w:val="single"/>
        </w:rPr>
        <w:tab/>
      </w:r>
    </w:p>
    <w:p w:rsidR="008C1A3C" w:rsidRPr="009B6EB6" w:rsidRDefault="00B62F8C" w:rsidP="00A52A5E">
      <w:pPr>
        <w:pStyle w:val="ulli"/>
        <w:numPr>
          <w:ilvl w:val="0"/>
          <w:numId w:val="1"/>
        </w:numPr>
        <w:spacing w:line="340" w:lineRule="atLeast"/>
        <w:ind w:left="2268" w:hanging="141"/>
        <w:rPr>
          <w:rFonts w:asciiTheme="minorHAnsi" w:hAnsiTheme="minorHAnsi" w:cstheme="minorHAnsi"/>
        </w:rPr>
      </w:pPr>
      <w:r w:rsidRPr="009B6EB6">
        <w:rPr>
          <w:rStyle w:val="Strong1"/>
          <w:rFonts w:asciiTheme="minorHAnsi" w:hAnsiTheme="minorHAnsi" w:cstheme="minorHAnsi"/>
          <w:b/>
          <w:bCs/>
        </w:rPr>
        <w:t>Process Automation</w:t>
      </w:r>
      <w:r w:rsidRPr="009B6EB6">
        <w:rPr>
          <w:rFonts w:asciiTheme="minorHAnsi" w:hAnsiTheme="minorHAnsi" w:cstheme="minorHAnsi"/>
        </w:rPr>
        <w:t xml:space="preserve"> – Reduced manual workload and improved CRM data accuracy by 60% through strategic process automation and digital workflow design.</w:t>
      </w:r>
    </w:p>
    <w:p w:rsidR="008C1A3C" w:rsidRPr="009B6EB6" w:rsidRDefault="00B62F8C" w:rsidP="00A52A5E">
      <w:pPr>
        <w:pStyle w:val="ulli"/>
        <w:numPr>
          <w:ilvl w:val="0"/>
          <w:numId w:val="1"/>
        </w:numPr>
        <w:spacing w:line="340" w:lineRule="atLeast"/>
        <w:ind w:left="2268" w:hanging="141"/>
        <w:rPr>
          <w:rFonts w:asciiTheme="minorHAnsi" w:hAnsiTheme="minorHAnsi" w:cstheme="minorHAnsi"/>
        </w:rPr>
      </w:pPr>
      <w:r w:rsidRPr="009B6EB6">
        <w:rPr>
          <w:rStyle w:val="Strong1"/>
          <w:rFonts w:asciiTheme="minorHAnsi" w:hAnsiTheme="minorHAnsi" w:cstheme="minorHAnsi"/>
          <w:b/>
          <w:bCs/>
        </w:rPr>
        <w:t>Project Leadership</w:t>
      </w:r>
      <w:r w:rsidRPr="009B6EB6">
        <w:rPr>
          <w:rFonts w:asciiTheme="minorHAnsi" w:hAnsiTheme="minorHAnsi" w:cstheme="minorHAnsi"/>
        </w:rPr>
        <w:t xml:space="preserve"> – Coordinated cross-team projects involving marketing, sales, and IT; implemented performance tracking systems that enhanced team accountability and output.</w:t>
      </w:r>
    </w:p>
    <w:p w:rsidR="008C1A3C" w:rsidRPr="009B6EB6" w:rsidRDefault="00B62F8C" w:rsidP="00A52A5E">
      <w:pPr>
        <w:pStyle w:val="ulli"/>
        <w:numPr>
          <w:ilvl w:val="0"/>
          <w:numId w:val="1"/>
        </w:numPr>
        <w:spacing w:line="340" w:lineRule="atLeast"/>
        <w:ind w:left="2268" w:hanging="141"/>
        <w:rPr>
          <w:rFonts w:asciiTheme="minorHAnsi" w:hAnsiTheme="minorHAnsi" w:cstheme="minorHAnsi"/>
        </w:rPr>
      </w:pPr>
      <w:r w:rsidRPr="009B6EB6">
        <w:rPr>
          <w:rStyle w:val="Strong1"/>
          <w:rFonts w:asciiTheme="minorHAnsi" w:hAnsiTheme="minorHAnsi" w:cstheme="minorHAnsi"/>
          <w:b/>
          <w:bCs/>
        </w:rPr>
        <w:t>B2B Client Success</w:t>
      </w:r>
      <w:r w:rsidRPr="009B6EB6">
        <w:rPr>
          <w:rFonts w:asciiTheme="minorHAnsi" w:hAnsiTheme="minorHAnsi" w:cstheme="minorHAnsi"/>
        </w:rPr>
        <w:t xml:space="preserve"> – Onboarded and supported 50+ enterprise partners, improving adoption rates and reducing technical issues by 40%.</w:t>
      </w:r>
    </w:p>
    <w:p w:rsidR="008C1A3C" w:rsidRPr="009B6EB6" w:rsidRDefault="00B62F8C" w:rsidP="00A52A5E">
      <w:pPr>
        <w:pStyle w:val="ulli"/>
        <w:numPr>
          <w:ilvl w:val="0"/>
          <w:numId w:val="1"/>
        </w:numPr>
        <w:spacing w:line="340" w:lineRule="atLeast"/>
        <w:ind w:left="2268" w:hanging="141"/>
        <w:rPr>
          <w:rFonts w:asciiTheme="minorHAnsi" w:hAnsiTheme="minorHAnsi" w:cstheme="minorHAnsi"/>
        </w:rPr>
      </w:pPr>
      <w:r w:rsidRPr="009B6EB6">
        <w:rPr>
          <w:rStyle w:val="Strong1"/>
          <w:rFonts w:asciiTheme="minorHAnsi" w:hAnsiTheme="minorHAnsi" w:cstheme="minorHAnsi"/>
          <w:b/>
          <w:bCs/>
        </w:rPr>
        <w:t>Marketing Performance</w:t>
      </w:r>
      <w:r w:rsidRPr="009B6EB6">
        <w:rPr>
          <w:rFonts w:asciiTheme="minorHAnsi" w:hAnsiTheme="minorHAnsi" w:cstheme="minorHAnsi"/>
        </w:rPr>
        <w:t xml:space="preserve"> – Developed and launched targeted ad campaigns (Meta, content funnels) that increased seasonal engagement and conversions.</w:t>
      </w:r>
    </w:p>
    <w:p w:rsidR="008C1A3C" w:rsidRPr="009B6EB6" w:rsidRDefault="00B62F8C" w:rsidP="00A52A5E">
      <w:pPr>
        <w:pStyle w:val="ulli"/>
        <w:numPr>
          <w:ilvl w:val="0"/>
          <w:numId w:val="1"/>
        </w:numPr>
        <w:spacing w:line="340" w:lineRule="atLeast"/>
        <w:ind w:left="2268" w:hanging="141"/>
        <w:rPr>
          <w:rFonts w:asciiTheme="minorHAnsi" w:hAnsiTheme="minorHAnsi" w:cstheme="minorHAnsi"/>
        </w:rPr>
      </w:pPr>
      <w:r w:rsidRPr="009B6EB6">
        <w:rPr>
          <w:rStyle w:val="Strong1"/>
          <w:rFonts w:asciiTheme="minorHAnsi" w:hAnsiTheme="minorHAnsi" w:cstheme="minorHAnsi"/>
          <w:b/>
          <w:bCs/>
        </w:rPr>
        <w:t>Quality Assurance</w:t>
      </w:r>
      <w:r w:rsidRPr="009B6EB6">
        <w:rPr>
          <w:rFonts w:asciiTheme="minorHAnsi" w:hAnsiTheme="minorHAnsi" w:cstheme="minorHAnsi"/>
        </w:rPr>
        <w:t xml:space="preserve"> – Improved reporting accuracy and vendor compliance on regional research projects across South Asia, enhancing service reliability.</w:t>
      </w:r>
    </w:p>
    <w:p w:rsidR="008C1A3C" w:rsidRPr="009B6EB6" w:rsidRDefault="00B62F8C">
      <w:pPr>
        <w:pStyle w:val="divdocumentdivsectiontitle"/>
        <w:tabs>
          <w:tab w:val="center" w:pos="10226"/>
        </w:tabs>
        <w:spacing w:before="120" w:after="120"/>
        <w:ind w:right="200"/>
        <w:rPr>
          <w:rFonts w:asciiTheme="minorHAnsi" w:hAnsiTheme="minorHAnsi" w:cstheme="minorHAnsi"/>
          <w:b/>
          <w:bCs/>
          <w:smallCaps/>
          <w:sz w:val="24"/>
          <w:szCs w:val="24"/>
        </w:rPr>
      </w:pPr>
      <w:r w:rsidRPr="009B6EB6">
        <w:rPr>
          <w:rFonts w:asciiTheme="minorHAnsi" w:hAnsiTheme="minorHAnsi" w:cstheme="minorHAnsi"/>
          <w:b/>
          <w:bCs/>
          <w:smallCaps/>
          <w:sz w:val="24"/>
          <w:szCs w:val="24"/>
        </w:rPr>
        <w:t xml:space="preserve">Work History   </w:t>
      </w:r>
      <w:r w:rsidRPr="009B6EB6">
        <w:rPr>
          <w:rFonts w:asciiTheme="minorHAnsi" w:hAnsiTheme="minorHAnsi" w:cstheme="minorHAnsi"/>
          <w:sz w:val="24"/>
          <w:szCs w:val="24"/>
          <w:u w:val="single"/>
        </w:rPr>
        <w:t xml:space="preserve"> </w:t>
      </w:r>
      <w:r w:rsidRPr="009B6EB6">
        <w:rPr>
          <w:rFonts w:asciiTheme="minorHAnsi" w:hAnsiTheme="minorHAnsi" w:cstheme="minorHAnsi"/>
          <w:sz w:val="24"/>
          <w:szCs w:val="24"/>
          <w:u w:val="single"/>
        </w:rPr>
        <w:tab/>
      </w:r>
    </w:p>
    <w:tbl>
      <w:tblPr>
        <w:tblStyle w:val="divdocumentdivparagraph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100"/>
        <w:gridCol w:w="8126"/>
      </w:tblGrid>
      <w:tr w:rsidR="008C1A3C" w:rsidRPr="009B6EB6">
        <w:trPr>
          <w:tblCellSpacing w:w="0" w:type="dxa"/>
        </w:trPr>
        <w:tc>
          <w:tcPr>
            <w:tcW w:w="21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A3C" w:rsidRPr="009B6EB6" w:rsidRDefault="00B62F8C">
            <w:pPr>
              <w:pStyle w:val="spandateswrapperParagraph"/>
              <w:spacing w:line="340" w:lineRule="atLeast"/>
              <w:textAlignment w:val="auto"/>
              <w:rPr>
                <w:rStyle w:val="spandateswrapper"/>
                <w:rFonts w:asciiTheme="minorHAnsi" w:hAnsiTheme="minorHAnsi" w:cstheme="minorHAnsi"/>
              </w:rPr>
            </w:pPr>
            <w:r w:rsidRPr="009B6EB6">
              <w:rPr>
                <w:rStyle w:val="span"/>
                <w:rFonts w:asciiTheme="minorHAnsi" w:hAnsiTheme="minorHAnsi" w:cstheme="minorHAnsi"/>
              </w:rPr>
              <w:t>09/2023</w:t>
            </w:r>
            <w:r w:rsidRPr="009B6EB6">
              <w:rPr>
                <w:rStyle w:val="spandateswrapper"/>
                <w:rFonts w:asciiTheme="minorHAnsi" w:hAnsiTheme="minorHAnsi" w:cstheme="minorHAnsi"/>
              </w:rPr>
              <w:t xml:space="preserve"> </w:t>
            </w:r>
            <w:r w:rsidRPr="009B6EB6">
              <w:rPr>
                <w:rStyle w:val="span"/>
                <w:rFonts w:asciiTheme="minorHAnsi" w:hAnsiTheme="minorHAnsi" w:cstheme="minorHAnsi"/>
              </w:rPr>
              <w:t>to Current</w:t>
            </w:r>
          </w:p>
        </w:tc>
        <w:tc>
          <w:tcPr>
            <w:tcW w:w="8126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A3C" w:rsidRPr="009B6EB6" w:rsidRDefault="00B62F8C">
            <w:pPr>
              <w:pStyle w:val="spandateswrapperParagraph"/>
              <w:spacing w:line="340" w:lineRule="atLeast"/>
              <w:textAlignment w:val="auto"/>
              <w:rPr>
                <w:rStyle w:val="span"/>
                <w:rFonts w:asciiTheme="minorHAnsi" w:hAnsiTheme="minorHAnsi" w:cstheme="minorHAnsi"/>
              </w:rPr>
            </w:pPr>
            <w:r w:rsidRPr="009B6EB6">
              <w:rPr>
                <w:rStyle w:val="spanjobtitle"/>
                <w:rFonts w:asciiTheme="minorHAnsi" w:hAnsiTheme="minorHAnsi" w:cstheme="minorHAnsi"/>
                <w:color w:val="222222"/>
              </w:rPr>
              <w:t>B2B Sales &amp; Marketing Manager</w:t>
            </w:r>
            <w:r w:rsidRPr="009B6EB6">
              <w:rPr>
                <w:rStyle w:val="singlecolumnspanpaddedlinenth-child1"/>
                <w:rFonts w:asciiTheme="minorHAnsi" w:hAnsiTheme="minorHAnsi" w:cstheme="minorHAnsi"/>
                <w:color w:val="222222"/>
              </w:rPr>
              <w:t xml:space="preserve"> </w:t>
            </w:r>
          </w:p>
          <w:p w:rsidR="008C1A3C" w:rsidRPr="009B6EB6" w:rsidRDefault="00B62F8C">
            <w:pPr>
              <w:pStyle w:val="spanpaddedline"/>
              <w:spacing w:line="340" w:lineRule="atLeast"/>
              <w:rPr>
                <w:rStyle w:val="divdocumentsinglecolumnCharacter"/>
                <w:rFonts w:asciiTheme="minorHAnsi" w:hAnsiTheme="minorHAnsi" w:cstheme="minorHAnsi"/>
                <w:color w:val="222222"/>
              </w:rPr>
            </w:pPr>
            <w:proofErr w:type="spellStart"/>
            <w:r w:rsidRPr="009B6EB6">
              <w:rPr>
                <w:rStyle w:val="spancompanyname"/>
                <w:rFonts w:asciiTheme="minorHAnsi" w:hAnsiTheme="minorHAnsi" w:cstheme="minorHAnsi"/>
                <w:color w:val="222222"/>
              </w:rPr>
              <w:t>Skyworld</w:t>
            </w:r>
            <w:proofErr w:type="spellEnd"/>
            <w:r w:rsidRPr="009B6EB6">
              <w:rPr>
                <w:rStyle w:val="spancompanyname"/>
                <w:rFonts w:asciiTheme="minorHAnsi" w:hAnsiTheme="minorHAnsi" w:cstheme="minorHAnsi"/>
                <w:color w:val="222222"/>
              </w:rPr>
              <w:t xml:space="preserve"> GmbH</w:t>
            </w:r>
            <w:r w:rsidRPr="009B6EB6">
              <w:rPr>
                <w:rStyle w:val="span"/>
                <w:rFonts w:asciiTheme="minorHAnsi" w:hAnsiTheme="minorHAnsi" w:cstheme="minorHAnsi"/>
                <w:color w:val="222222"/>
              </w:rPr>
              <w:t xml:space="preserve"> – Hamburg, Germany</w:t>
            </w:r>
            <w:r w:rsidRPr="009B6EB6">
              <w:rPr>
                <w:rStyle w:val="divdocumentsinglecolumnCharacter"/>
                <w:rFonts w:asciiTheme="minorHAnsi" w:hAnsiTheme="minorHAnsi" w:cstheme="minorHAnsi"/>
                <w:color w:val="222222"/>
              </w:rPr>
              <w:t xml:space="preserve"> </w:t>
            </w:r>
          </w:p>
          <w:p w:rsidR="008C1A3C" w:rsidRPr="009B6EB6" w:rsidRDefault="00B62F8C" w:rsidP="00A52A5E">
            <w:pPr>
              <w:pStyle w:val="ulli"/>
              <w:numPr>
                <w:ilvl w:val="0"/>
                <w:numId w:val="2"/>
              </w:numPr>
              <w:spacing w:line="340" w:lineRule="atLeast"/>
              <w:ind w:left="168" w:hanging="168"/>
              <w:rPr>
                <w:rStyle w:val="span"/>
                <w:rFonts w:asciiTheme="minorHAnsi" w:hAnsiTheme="minorHAnsi" w:cstheme="minorHAnsi"/>
                <w:color w:val="222222"/>
              </w:rPr>
            </w:pPr>
            <w:r w:rsidRPr="009B6EB6">
              <w:rPr>
                <w:rStyle w:val="span"/>
                <w:rFonts w:asciiTheme="minorHAnsi" w:hAnsiTheme="minorHAnsi" w:cstheme="minorHAnsi"/>
                <w:color w:val="222222"/>
              </w:rPr>
              <w:t>Managed sales operations and partner onboarding across multiple agency accounts.</w:t>
            </w:r>
          </w:p>
          <w:p w:rsidR="008C1A3C" w:rsidRPr="009B6EB6" w:rsidRDefault="00B62F8C" w:rsidP="00A52A5E">
            <w:pPr>
              <w:pStyle w:val="ulli"/>
              <w:numPr>
                <w:ilvl w:val="0"/>
                <w:numId w:val="2"/>
              </w:numPr>
              <w:spacing w:line="340" w:lineRule="atLeast"/>
              <w:ind w:left="168" w:hanging="168"/>
              <w:rPr>
                <w:rStyle w:val="span"/>
                <w:rFonts w:asciiTheme="minorHAnsi" w:hAnsiTheme="minorHAnsi" w:cstheme="minorHAnsi"/>
                <w:color w:val="222222"/>
              </w:rPr>
            </w:pPr>
            <w:r w:rsidRPr="009B6EB6">
              <w:rPr>
                <w:rStyle w:val="span"/>
                <w:rFonts w:asciiTheme="minorHAnsi" w:hAnsiTheme="minorHAnsi" w:cstheme="minorHAnsi"/>
                <w:color w:val="222222"/>
              </w:rPr>
              <w:t>Developed and executed digital marketing campaigns to drive customer engagement.</w:t>
            </w:r>
          </w:p>
          <w:p w:rsidR="008C1A3C" w:rsidRPr="009B6EB6" w:rsidRDefault="00B62F8C" w:rsidP="00A52A5E">
            <w:pPr>
              <w:pStyle w:val="ulli"/>
              <w:numPr>
                <w:ilvl w:val="0"/>
                <w:numId w:val="2"/>
              </w:numPr>
              <w:spacing w:line="340" w:lineRule="atLeast"/>
              <w:ind w:left="168" w:hanging="168"/>
              <w:rPr>
                <w:rStyle w:val="span"/>
                <w:rFonts w:asciiTheme="minorHAnsi" w:hAnsiTheme="minorHAnsi" w:cstheme="minorHAnsi"/>
                <w:color w:val="222222"/>
              </w:rPr>
            </w:pPr>
            <w:r w:rsidRPr="009B6EB6">
              <w:rPr>
                <w:rStyle w:val="span"/>
                <w:rFonts w:asciiTheme="minorHAnsi" w:hAnsiTheme="minorHAnsi" w:cstheme="minorHAnsi"/>
                <w:color w:val="222222"/>
              </w:rPr>
              <w:t>Oversaw technical issues with booking portals, liaising between IT and sales teams.</w:t>
            </w:r>
          </w:p>
          <w:p w:rsidR="008C1A3C" w:rsidRPr="009B6EB6" w:rsidRDefault="00B62F8C" w:rsidP="00A52A5E">
            <w:pPr>
              <w:pStyle w:val="ulli"/>
              <w:numPr>
                <w:ilvl w:val="0"/>
                <w:numId w:val="2"/>
              </w:numPr>
              <w:spacing w:line="340" w:lineRule="atLeast"/>
              <w:ind w:left="168" w:hanging="168"/>
              <w:rPr>
                <w:rStyle w:val="span"/>
                <w:rFonts w:asciiTheme="minorHAnsi" w:hAnsiTheme="minorHAnsi" w:cstheme="minorHAnsi"/>
                <w:color w:val="222222"/>
              </w:rPr>
            </w:pPr>
            <w:r w:rsidRPr="009B6EB6">
              <w:rPr>
                <w:rStyle w:val="span"/>
                <w:rFonts w:asciiTheme="minorHAnsi" w:hAnsiTheme="minorHAnsi" w:cstheme="minorHAnsi"/>
                <w:color w:val="222222"/>
              </w:rPr>
              <w:t>Delivered internal training, optimized workflows, and maintained CRM integrity.</w:t>
            </w:r>
          </w:p>
          <w:p w:rsidR="008C1A3C" w:rsidRPr="009B6EB6" w:rsidRDefault="00B62F8C">
            <w:pPr>
              <w:pStyle w:val="p"/>
              <w:spacing w:line="340" w:lineRule="atLeast"/>
              <w:rPr>
                <w:rStyle w:val="span"/>
                <w:rFonts w:asciiTheme="minorHAnsi" w:hAnsiTheme="minorHAnsi" w:cstheme="minorHAnsi"/>
                <w:color w:val="222222"/>
              </w:rPr>
            </w:pPr>
            <w:r w:rsidRPr="009B6EB6">
              <w:rPr>
                <w:rStyle w:val="span"/>
                <w:rFonts w:asciiTheme="minorHAnsi" w:hAnsiTheme="minorHAnsi" w:cstheme="minorHAnsi"/>
                <w:color w:val="222222"/>
              </w:rPr>
              <w:br/>
            </w:r>
            <w:r w:rsidRPr="009B6EB6">
              <w:rPr>
                <w:rStyle w:val="Strong1"/>
                <w:rFonts w:asciiTheme="minorHAnsi" w:hAnsiTheme="minorHAnsi" w:cstheme="minorHAnsi"/>
                <w:b/>
                <w:bCs/>
                <w:color w:val="222222"/>
              </w:rPr>
              <w:t>Key Skills:</w:t>
            </w:r>
            <w:r w:rsidRPr="009B6EB6">
              <w:rPr>
                <w:rStyle w:val="span"/>
                <w:rFonts w:asciiTheme="minorHAnsi" w:hAnsiTheme="minorHAnsi" w:cstheme="minorHAnsi"/>
                <w:color w:val="222222"/>
              </w:rPr>
              <w:t xml:space="preserve"> CRM management · Cross-functional coordination · Digital campaigns · Technical operations</w:t>
            </w:r>
          </w:p>
        </w:tc>
      </w:tr>
    </w:tbl>
    <w:p w:rsidR="008C1A3C" w:rsidRPr="009B6EB6" w:rsidRDefault="008C1A3C">
      <w:pPr>
        <w:rPr>
          <w:rFonts w:asciiTheme="minorHAnsi" w:hAnsiTheme="minorHAnsi" w:cstheme="minorHAnsi"/>
          <w:vanish/>
        </w:rPr>
      </w:pPr>
    </w:p>
    <w:tbl>
      <w:tblPr>
        <w:tblStyle w:val="divdocumentdivparagraph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100"/>
        <w:gridCol w:w="8126"/>
      </w:tblGrid>
      <w:tr w:rsidR="008C1A3C" w:rsidRPr="009B6EB6">
        <w:trPr>
          <w:tblCellSpacing w:w="0" w:type="dxa"/>
        </w:trPr>
        <w:tc>
          <w:tcPr>
            <w:tcW w:w="2100" w:type="dxa"/>
            <w:tcMar>
              <w:top w:w="240" w:type="dxa"/>
              <w:left w:w="0" w:type="dxa"/>
              <w:bottom w:w="0" w:type="dxa"/>
              <w:right w:w="0" w:type="dxa"/>
            </w:tcMar>
            <w:hideMark/>
          </w:tcPr>
          <w:p w:rsidR="008C1A3C" w:rsidRPr="009B6EB6" w:rsidRDefault="00B62F8C">
            <w:pPr>
              <w:pStyle w:val="spandateswrapperParagraph"/>
              <w:spacing w:line="340" w:lineRule="atLeast"/>
              <w:textAlignment w:val="auto"/>
              <w:rPr>
                <w:rStyle w:val="spandateswrapper"/>
                <w:rFonts w:asciiTheme="minorHAnsi" w:hAnsiTheme="minorHAnsi" w:cstheme="minorHAnsi"/>
              </w:rPr>
            </w:pPr>
            <w:r w:rsidRPr="009B6EB6">
              <w:rPr>
                <w:rStyle w:val="span"/>
                <w:rFonts w:asciiTheme="minorHAnsi" w:hAnsiTheme="minorHAnsi" w:cstheme="minorHAnsi"/>
              </w:rPr>
              <w:t>01/2022</w:t>
            </w:r>
            <w:r w:rsidRPr="009B6EB6">
              <w:rPr>
                <w:rStyle w:val="spandateswrapper"/>
                <w:rFonts w:asciiTheme="minorHAnsi" w:hAnsiTheme="minorHAnsi" w:cstheme="minorHAnsi"/>
              </w:rPr>
              <w:t xml:space="preserve"> </w:t>
            </w:r>
            <w:r w:rsidRPr="009B6EB6">
              <w:rPr>
                <w:rStyle w:val="span"/>
                <w:rFonts w:asciiTheme="minorHAnsi" w:hAnsiTheme="minorHAnsi" w:cstheme="minorHAnsi"/>
              </w:rPr>
              <w:t>to 08/2022</w:t>
            </w:r>
          </w:p>
        </w:tc>
        <w:tc>
          <w:tcPr>
            <w:tcW w:w="8126" w:type="dxa"/>
            <w:tcMar>
              <w:top w:w="240" w:type="dxa"/>
              <w:left w:w="0" w:type="dxa"/>
              <w:bottom w:w="0" w:type="dxa"/>
              <w:right w:w="0" w:type="dxa"/>
            </w:tcMar>
            <w:hideMark/>
          </w:tcPr>
          <w:p w:rsidR="008C1A3C" w:rsidRPr="009B6EB6" w:rsidRDefault="00B62F8C">
            <w:pPr>
              <w:pStyle w:val="spandateswrapperParagraph"/>
              <w:spacing w:line="340" w:lineRule="atLeast"/>
              <w:textAlignment w:val="auto"/>
              <w:rPr>
                <w:rStyle w:val="span"/>
                <w:rFonts w:asciiTheme="minorHAnsi" w:hAnsiTheme="minorHAnsi" w:cstheme="minorHAnsi"/>
              </w:rPr>
            </w:pPr>
            <w:r w:rsidRPr="009B6EB6">
              <w:rPr>
                <w:rStyle w:val="spanjobtitle"/>
                <w:rFonts w:asciiTheme="minorHAnsi" w:hAnsiTheme="minorHAnsi" w:cstheme="minorHAnsi"/>
                <w:color w:val="222222"/>
              </w:rPr>
              <w:t>Senior Quality Control Analyst</w:t>
            </w:r>
            <w:r w:rsidRPr="009B6EB6">
              <w:rPr>
                <w:rStyle w:val="singlecolumnspanpaddedlinenth-child1"/>
                <w:rFonts w:asciiTheme="minorHAnsi" w:hAnsiTheme="minorHAnsi" w:cstheme="minorHAnsi"/>
                <w:color w:val="222222"/>
              </w:rPr>
              <w:t xml:space="preserve"> </w:t>
            </w:r>
          </w:p>
          <w:p w:rsidR="008C1A3C" w:rsidRPr="009B6EB6" w:rsidRDefault="00B62F8C">
            <w:pPr>
              <w:pStyle w:val="spanpaddedline"/>
              <w:spacing w:line="340" w:lineRule="atLeast"/>
              <w:rPr>
                <w:rStyle w:val="divdocumentsinglecolumnCharacter"/>
                <w:rFonts w:asciiTheme="minorHAnsi" w:hAnsiTheme="minorHAnsi" w:cstheme="minorHAnsi"/>
                <w:color w:val="222222"/>
              </w:rPr>
            </w:pPr>
            <w:proofErr w:type="spellStart"/>
            <w:r w:rsidRPr="009B6EB6">
              <w:rPr>
                <w:rStyle w:val="spancompanyname"/>
                <w:rFonts w:asciiTheme="minorHAnsi" w:hAnsiTheme="minorHAnsi" w:cstheme="minorHAnsi"/>
                <w:color w:val="222222"/>
              </w:rPr>
              <w:t>NielsenIQ</w:t>
            </w:r>
            <w:proofErr w:type="spellEnd"/>
            <w:r w:rsidRPr="009B6EB6">
              <w:rPr>
                <w:rStyle w:val="span"/>
                <w:rFonts w:asciiTheme="minorHAnsi" w:hAnsiTheme="minorHAnsi" w:cstheme="minorHAnsi"/>
                <w:color w:val="222222"/>
              </w:rPr>
              <w:t xml:space="preserve"> – Dubai, United Arab Emirates</w:t>
            </w:r>
            <w:r w:rsidRPr="009B6EB6">
              <w:rPr>
                <w:rStyle w:val="divdocumentsinglecolumnCharacter"/>
                <w:rFonts w:asciiTheme="minorHAnsi" w:hAnsiTheme="minorHAnsi" w:cstheme="minorHAnsi"/>
                <w:color w:val="222222"/>
              </w:rPr>
              <w:t xml:space="preserve"> </w:t>
            </w:r>
          </w:p>
          <w:p w:rsidR="008C1A3C" w:rsidRPr="009B6EB6" w:rsidRDefault="00B62F8C">
            <w:pPr>
              <w:pStyle w:val="ulli"/>
              <w:numPr>
                <w:ilvl w:val="0"/>
                <w:numId w:val="3"/>
              </w:numPr>
              <w:spacing w:line="340" w:lineRule="atLeast"/>
              <w:ind w:left="460" w:hanging="210"/>
              <w:rPr>
                <w:rStyle w:val="span"/>
                <w:rFonts w:asciiTheme="minorHAnsi" w:hAnsiTheme="minorHAnsi" w:cstheme="minorHAnsi"/>
                <w:color w:val="222222"/>
              </w:rPr>
            </w:pPr>
            <w:r w:rsidRPr="009B6EB6">
              <w:rPr>
                <w:rStyle w:val="span"/>
                <w:rFonts w:asciiTheme="minorHAnsi" w:hAnsiTheme="minorHAnsi" w:cstheme="minorHAnsi"/>
                <w:color w:val="222222"/>
              </w:rPr>
              <w:t>Led QA efforts for research projects across South Asia markets.</w:t>
            </w:r>
          </w:p>
          <w:p w:rsidR="008C1A3C" w:rsidRPr="009B6EB6" w:rsidRDefault="00B62F8C">
            <w:pPr>
              <w:pStyle w:val="ulli"/>
              <w:numPr>
                <w:ilvl w:val="0"/>
                <w:numId w:val="3"/>
              </w:numPr>
              <w:spacing w:line="340" w:lineRule="atLeast"/>
              <w:ind w:left="460" w:hanging="210"/>
              <w:rPr>
                <w:rStyle w:val="span"/>
                <w:rFonts w:asciiTheme="minorHAnsi" w:hAnsiTheme="minorHAnsi" w:cstheme="minorHAnsi"/>
                <w:color w:val="222222"/>
              </w:rPr>
            </w:pPr>
            <w:r w:rsidRPr="009B6EB6">
              <w:rPr>
                <w:rStyle w:val="span"/>
                <w:rFonts w:asciiTheme="minorHAnsi" w:hAnsiTheme="minorHAnsi" w:cstheme="minorHAnsi"/>
                <w:color w:val="222222"/>
              </w:rPr>
              <w:t>Analyzed data sets, conducted audits, and ensured alignment with global standards.</w:t>
            </w:r>
          </w:p>
          <w:p w:rsidR="008C1A3C" w:rsidRPr="009B6EB6" w:rsidRDefault="00B62F8C">
            <w:pPr>
              <w:pStyle w:val="ulli"/>
              <w:numPr>
                <w:ilvl w:val="0"/>
                <w:numId w:val="3"/>
              </w:numPr>
              <w:spacing w:line="340" w:lineRule="atLeast"/>
              <w:ind w:left="460" w:hanging="210"/>
              <w:rPr>
                <w:rStyle w:val="span"/>
                <w:rFonts w:asciiTheme="minorHAnsi" w:hAnsiTheme="minorHAnsi" w:cstheme="minorHAnsi"/>
                <w:color w:val="222222"/>
              </w:rPr>
            </w:pPr>
            <w:r w:rsidRPr="009B6EB6">
              <w:rPr>
                <w:rStyle w:val="span"/>
                <w:rFonts w:asciiTheme="minorHAnsi" w:hAnsiTheme="minorHAnsi" w:cstheme="minorHAnsi"/>
                <w:color w:val="222222"/>
              </w:rPr>
              <w:lastRenderedPageBreak/>
              <w:t>Provided insights to leadership and improved vendor performance.</w:t>
            </w:r>
          </w:p>
          <w:p w:rsidR="008C1A3C" w:rsidRPr="009B6EB6" w:rsidRDefault="00B62F8C">
            <w:pPr>
              <w:pStyle w:val="p"/>
              <w:spacing w:line="340" w:lineRule="atLeast"/>
              <w:rPr>
                <w:rStyle w:val="span"/>
                <w:rFonts w:asciiTheme="minorHAnsi" w:hAnsiTheme="minorHAnsi" w:cstheme="minorHAnsi"/>
                <w:color w:val="222222"/>
              </w:rPr>
            </w:pPr>
            <w:r w:rsidRPr="009B6EB6">
              <w:rPr>
                <w:rStyle w:val="span"/>
                <w:rFonts w:asciiTheme="minorHAnsi" w:hAnsiTheme="minorHAnsi" w:cstheme="minorHAnsi"/>
                <w:color w:val="222222"/>
              </w:rPr>
              <w:br/>
            </w:r>
            <w:r w:rsidRPr="009B6EB6">
              <w:rPr>
                <w:rStyle w:val="Strong1"/>
                <w:rFonts w:asciiTheme="minorHAnsi" w:hAnsiTheme="minorHAnsi" w:cstheme="minorHAnsi"/>
                <w:b/>
                <w:bCs/>
                <w:color w:val="222222"/>
              </w:rPr>
              <w:t>Key Skills:</w:t>
            </w:r>
            <w:r w:rsidRPr="009B6EB6">
              <w:rPr>
                <w:rStyle w:val="span"/>
                <w:rFonts w:asciiTheme="minorHAnsi" w:hAnsiTheme="minorHAnsi" w:cstheme="minorHAnsi"/>
                <w:color w:val="222222"/>
              </w:rPr>
              <w:t xml:space="preserve"> Quality assurance · ISO compliance · Vendor monitoring · Reporting</w:t>
            </w:r>
          </w:p>
        </w:tc>
      </w:tr>
    </w:tbl>
    <w:p w:rsidR="008C1A3C" w:rsidRPr="009B6EB6" w:rsidRDefault="008C1A3C">
      <w:pPr>
        <w:rPr>
          <w:rFonts w:asciiTheme="minorHAnsi" w:hAnsiTheme="minorHAnsi" w:cstheme="minorHAnsi"/>
          <w:vanish/>
        </w:rPr>
      </w:pPr>
    </w:p>
    <w:tbl>
      <w:tblPr>
        <w:tblStyle w:val="divdocumentdivparagraph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100"/>
        <w:gridCol w:w="8126"/>
      </w:tblGrid>
      <w:tr w:rsidR="008C1A3C" w:rsidRPr="009B6EB6">
        <w:trPr>
          <w:tblCellSpacing w:w="0" w:type="dxa"/>
        </w:trPr>
        <w:tc>
          <w:tcPr>
            <w:tcW w:w="2100" w:type="dxa"/>
            <w:tcMar>
              <w:top w:w="240" w:type="dxa"/>
              <w:left w:w="0" w:type="dxa"/>
              <w:bottom w:w="0" w:type="dxa"/>
              <w:right w:w="0" w:type="dxa"/>
            </w:tcMar>
            <w:hideMark/>
          </w:tcPr>
          <w:p w:rsidR="008C1A3C" w:rsidRPr="009B6EB6" w:rsidRDefault="00B62F8C">
            <w:pPr>
              <w:pStyle w:val="spandateswrapperParagraph"/>
              <w:spacing w:line="340" w:lineRule="atLeast"/>
              <w:textAlignment w:val="auto"/>
              <w:rPr>
                <w:rStyle w:val="spandateswrapper"/>
                <w:rFonts w:asciiTheme="minorHAnsi" w:hAnsiTheme="minorHAnsi" w:cstheme="minorHAnsi"/>
              </w:rPr>
            </w:pPr>
            <w:r w:rsidRPr="009B6EB6">
              <w:rPr>
                <w:rStyle w:val="span"/>
                <w:rFonts w:asciiTheme="minorHAnsi" w:hAnsiTheme="minorHAnsi" w:cstheme="minorHAnsi"/>
              </w:rPr>
              <w:t>12/2020</w:t>
            </w:r>
            <w:r w:rsidRPr="009B6EB6">
              <w:rPr>
                <w:rStyle w:val="spandateswrapper"/>
                <w:rFonts w:asciiTheme="minorHAnsi" w:hAnsiTheme="minorHAnsi" w:cstheme="minorHAnsi"/>
              </w:rPr>
              <w:t xml:space="preserve"> </w:t>
            </w:r>
            <w:r w:rsidRPr="009B6EB6">
              <w:rPr>
                <w:rStyle w:val="span"/>
                <w:rFonts w:asciiTheme="minorHAnsi" w:hAnsiTheme="minorHAnsi" w:cstheme="minorHAnsi"/>
              </w:rPr>
              <w:t>to 01/2022</w:t>
            </w:r>
          </w:p>
        </w:tc>
        <w:tc>
          <w:tcPr>
            <w:tcW w:w="8126" w:type="dxa"/>
            <w:tcMar>
              <w:top w:w="240" w:type="dxa"/>
              <w:left w:w="0" w:type="dxa"/>
              <w:bottom w:w="0" w:type="dxa"/>
              <w:right w:w="0" w:type="dxa"/>
            </w:tcMar>
            <w:hideMark/>
          </w:tcPr>
          <w:p w:rsidR="008C1A3C" w:rsidRPr="009B6EB6" w:rsidRDefault="00B62F8C">
            <w:pPr>
              <w:pStyle w:val="spandateswrapperParagraph"/>
              <w:spacing w:line="340" w:lineRule="atLeast"/>
              <w:textAlignment w:val="auto"/>
              <w:rPr>
                <w:rStyle w:val="span"/>
                <w:rFonts w:asciiTheme="minorHAnsi" w:hAnsiTheme="minorHAnsi" w:cstheme="minorHAnsi"/>
              </w:rPr>
            </w:pPr>
            <w:r w:rsidRPr="009B6EB6">
              <w:rPr>
                <w:rStyle w:val="spanjobtitle"/>
                <w:rFonts w:asciiTheme="minorHAnsi" w:hAnsiTheme="minorHAnsi" w:cstheme="minorHAnsi"/>
                <w:color w:val="222222"/>
              </w:rPr>
              <w:t>CRM Coordinator</w:t>
            </w:r>
            <w:r w:rsidRPr="009B6EB6">
              <w:rPr>
                <w:rStyle w:val="singlecolumnspanpaddedlinenth-child1"/>
                <w:rFonts w:asciiTheme="minorHAnsi" w:hAnsiTheme="minorHAnsi" w:cstheme="minorHAnsi"/>
                <w:color w:val="222222"/>
              </w:rPr>
              <w:t xml:space="preserve"> </w:t>
            </w:r>
          </w:p>
          <w:p w:rsidR="008C1A3C" w:rsidRPr="009B6EB6" w:rsidRDefault="00B62F8C">
            <w:pPr>
              <w:pStyle w:val="spanpaddedline"/>
              <w:spacing w:line="340" w:lineRule="atLeast"/>
              <w:rPr>
                <w:rStyle w:val="divdocumentsinglecolumnCharacter"/>
                <w:rFonts w:asciiTheme="minorHAnsi" w:hAnsiTheme="minorHAnsi" w:cstheme="minorHAnsi"/>
                <w:color w:val="222222"/>
              </w:rPr>
            </w:pPr>
            <w:r w:rsidRPr="009B6EB6">
              <w:rPr>
                <w:rStyle w:val="spancompanyname"/>
                <w:rFonts w:asciiTheme="minorHAnsi" w:hAnsiTheme="minorHAnsi" w:cstheme="minorHAnsi"/>
                <w:color w:val="222222"/>
              </w:rPr>
              <w:t>CEC Global Services</w:t>
            </w:r>
            <w:r w:rsidRPr="009B6EB6">
              <w:rPr>
                <w:rStyle w:val="span"/>
                <w:rFonts w:asciiTheme="minorHAnsi" w:hAnsiTheme="minorHAnsi" w:cstheme="minorHAnsi"/>
                <w:color w:val="222222"/>
              </w:rPr>
              <w:t xml:space="preserve"> – Dubai, United Arab Emirates</w:t>
            </w:r>
            <w:r w:rsidRPr="009B6EB6">
              <w:rPr>
                <w:rStyle w:val="divdocumentsinglecolumnCharacter"/>
                <w:rFonts w:asciiTheme="minorHAnsi" w:hAnsiTheme="minorHAnsi" w:cstheme="minorHAnsi"/>
                <w:color w:val="222222"/>
              </w:rPr>
              <w:t xml:space="preserve"> </w:t>
            </w:r>
          </w:p>
          <w:p w:rsidR="008C1A3C" w:rsidRPr="009B6EB6" w:rsidRDefault="00B62F8C">
            <w:pPr>
              <w:pStyle w:val="ulli"/>
              <w:numPr>
                <w:ilvl w:val="0"/>
                <w:numId w:val="4"/>
              </w:numPr>
              <w:spacing w:line="340" w:lineRule="atLeast"/>
              <w:ind w:left="460" w:hanging="210"/>
              <w:rPr>
                <w:rStyle w:val="span"/>
                <w:rFonts w:asciiTheme="minorHAnsi" w:hAnsiTheme="minorHAnsi" w:cstheme="minorHAnsi"/>
                <w:color w:val="222222"/>
              </w:rPr>
            </w:pPr>
            <w:r w:rsidRPr="009B6EB6">
              <w:rPr>
                <w:rStyle w:val="span"/>
                <w:rFonts w:asciiTheme="minorHAnsi" w:hAnsiTheme="minorHAnsi" w:cstheme="minorHAnsi"/>
                <w:color w:val="222222"/>
              </w:rPr>
              <w:t>Managed customer databases, pipelines, and client follow-ups.</w:t>
            </w:r>
          </w:p>
          <w:p w:rsidR="008C1A3C" w:rsidRPr="009B6EB6" w:rsidRDefault="00B62F8C">
            <w:pPr>
              <w:pStyle w:val="ulli"/>
              <w:numPr>
                <w:ilvl w:val="0"/>
                <w:numId w:val="4"/>
              </w:numPr>
              <w:spacing w:line="340" w:lineRule="atLeast"/>
              <w:ind w:left="460" w:hanging="210"/>
              <w:rPr>
                <w:rStyle w:val="span"/>
                <w:rFonts w:asciiTheme="minorHAnsi" w:hAnsiTheme="minorHAnsi" w:cstheme="minorHAnsi"/>
                <w:color w:val="222222"/>
              </w:rPr>
            </w:pPr>
            <w:r w:rsidRPr="009B6EB6">
              <w:rPr>
                <w:rStyle w:val="span"/>
                <w:rFonts w:asciiTheme="minorHAnsi" w:hAnsiTheme="minorHAnsi" w:cstheme="minorHAnsi"/>
                <w:color w:val="222222"/>
              </w:rPr>
              <w:t>Supported high-net-worth clients with investment tools and platform guidance.</w:t>
            </w:r>
          </w:p>
          <w:p w:rsidR="008C1A3C" w:rsidRPr="009B6EB6" w:rsidRDefault="00B62F8C">
            <w:pPr>
              <w:pStyle w:val="ulli"/>
              <w:numPr>
                <w:ilvl w:val="0"/>
                <w:numId w:val="4"/>
              </w:numPr>
              <w:spacing w:line="340" w:lineRule="atLeast"/>
              <w:ind w:left="460" w:hanging="210"/>
              <w:rPr>
                <w:rStyle w:val="span"/>
                <w:rFonts w:asciiTheme="minorHAnsi" w:hAnsiTheme="minorHAnsi" w:cstheme="minorHAnsi"/>
                <w:color w:val="222222"/>
              </w:rPr>
            </w:pPr>
            <w:r w:rsidRPr="009B6EB6">
              <w:rPr>
                <w:rStyle w:val="span"/>
                <w:rFonts w:asciiTheme="minorHAnsi" w:hAnsiTheme="minorHAnsi" w:cstheme="minorHAnsi"/>
                <w:color w:val="222222"/>
              </w:rPr>
              <w:t>Drove compliance and improved response rates through CRM best practices.</w:t>
            </w:r>
          </w:p>
          <w:p w:rsidR="008C1A3C" w:rsidRPr="009B6EB6" w:rsidRDefault="00B62F8C">
            <w:pPr>
              <w:pStyle w:val="p"/>
              <w:spacing w:line="340" w:lineRule="atLeast"/>
              <w:rPr>
                <w:rStyle w:val="span"/>
                <w:rFonts w:asciiTheme="minorHAnsi" w:hAnsiTheme="minorHAnsi" w:cstheme="minorHAnsi"/>
                <w:color w:val="222222"/>
              </w:rPr>
            </w:pPr>
            <w:r w:rsidRPr="009B6EB6">
              <w:rPr>
                <w:rStyle w:val="span"/>
                <w:rFonts w:asciiTheme="minorHAnsi" w:hAnsiTheme="minorHAnsi" w:cstheme="minorHAnsi"/>
                <w:color w:val="222222"/>
              </w:rPr>
              <w:br/>
            </w:r>
            <w:r w:rsidRPr="009B6EB6">
              <w:rPr>
                <w:rStyle w:val="Strong1"/>
                <w:rFonts w:asciiTheme="minorHAnsi" w:hAnsiTheme="minorHAnsi" w:cstheme="minorHAnsi"/>
                <w:b/>
                <w:bCs/>
                <w:color w:val="222222"/>
              </w:rPr>
              <w:t>Key Skills:</w:t>
            </w:r>
            <w:r w:rsidRPr="009B6EB6">
              <w:rPr>
                <w:rStyle w:val="span"/>
                <w:rFonts w:asciiTheme="minorHAnsi" w:hAnsiTheme="minorHAnsi" w:cstheme="minorHAnsi"/>
                <w:color w:val="222222"/>
              </w:rPr>
              <w:t xml:space="preserve"> Client engagement · CRM systems · Compliance · Sales coordination</w:t>
            </w:r>
          </w:p>
        </w:tc>
      </w:tr>
    </w:tbl>
    <w:p w:rsidR="008C1A3C" w:rsidRPr="009B6EB6" w:rsidRDefault="00B62F8C" w:rsidP="000938F3">
      <w:pPr>
        <w:pStyle w:val="divdocumentdivsectiontitle"/>
        <w:tabs>
          <w:tab w:val="center" w:pos="10226"/>
        </w:tabs>
        <w:ind w:right="200"/>
        <w:rPr>
          <w:rFonts w:asciiTheme="minorHAnsi" w:hAnsiTheme="minorHAnsi" w:cstheme="minorHAnsi"/>
          <w:b/>
          <w:bCs/>
          <w:smallCaps/>
          <w:sz w:val="24"/>
          <w:szCs w:val="24"/>
        </w:rPr>
      </w:pPr>
      <w:r w:rsidRPr="009B6EB6">
        <w:rPr>
          <w:rFonts w:asciiTheme="minorHAnsi" w:hAnsiTheme="minorHAnsi" w:cstheme="minorHAnsi"/>
          <w:b/>
          <w:bCs/>
          <w:smallCaps/>
          <w:sz w:val="24"/>
          <w:szCs w:val="24"/>
        </w:rPr>
        <w:t xml:space="preserve">Education   </w:t>
      </w:r>
      <w:r w:rsidRPr="009B6EB6">
        <w:rPr>
          <w:rFonts w:asciiTheme="minorHAnsi" w:hAnsiTheme="minorHAnsi" w:cstheme="minorHAnsi"/>
          <w:sz w:val="24"/>
          <w:szCs w:val="24"/>
          <w:u w:val="single"/>
        </w:rPr>
        <w:t xml:space="preserve"> </w:t>
      </w:r>
      <w:r w:rsidRPr="009B6EB6">
        <w:rPr>
          <w:rFonts w:asciiTheme="minorHAnsi" w:hAnsiTheme="minorHAnsi" w:cstheme="minorHAnsi"/>
          <w:sz w:val="24"/>
          <w:szCs w:val="24"/>
          <w:u w:val="single"/>
        </w:rPr>
        <w:tab/>
      </w:r>
    </w:p>
    <w:tbl>
      <w:tblPr>
        <w:tblStyle w:val="divdocumentdivparagraph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100"/>
        <w:gridCol w:w="8126"/>
      </w:tblGrid>
      <w:tr w:rsidR="008C1A3C" w:rsidRPr="000415D2">
        <w:trPr>
          <w:tblCellSpacing w:w="0" w:type="dxa"/>
        </w:trPr>
        <w:tc>
          <w:tcPr>
            <w:tcW w:w="21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A3C" w:rsidRPr="009B6EB6" w:rsidRDefault="00B62F8C" w:rsidP="000938F3">
            <w:pPr>
              <w:pStyle w:val="spandateswrapperParagraph"/>
              <w:spacing w:line="340" w:lineRule="atLeast"/>
              <w:textAlignment w:val="auto"/>
              <w:rPr>
                <w:rStyle w:val="spandateswrapper"/>
                <w:rFonts w:asciiTheme="minorHAnsi" w:hAnsiTheme="minorHAnsi" w:cstheme="minorHAnsi"/>
              </w:rPr>
            </w:pPr>
            <w:r w:rsidRPr="009B6EB6">
              <w:rPr>
                <w:rStyle w:val="span"/>
                <w:rFonts w:asciiTheme="minorHAnsi" w:hAnsiTheme="minorHAnsi" w:cstheme="minorHAnsi"/>
              </w:rPr>
              <w:t>08/2024</w:t>
            </w:r>
            <w:r w:rsidRPr="009B6EB6">
              <w:rPr>
                <w:rStyle w:val="spandateswrapper"/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8126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A3C" w:rsidRPr="009B6EB6" w:rsidRDefault="00B62F8C" w:rsidP="000938F3">
            <w:pPr>
              <w:pStyle w:val="spandateswrapperParagraph"/>
              <w:spacing w:line="340" w:lineRule="atLeast"/>
              <w:textAlignment w:val="auto"/>
              <w:rPr>
                <w:rStyle w:val="spandateswrapper"/>
                <w:rFonts w:asciiTheme="minorHAnsi" w:hAnsiTheme="minorHAnsi" w:cstheme="minorHAnsi"/>
              </w:rPr>
            </w:pPr>
            <w:r w:rsidRPr="009B6EB6">
              <w:rPr>
                <w:rStyle w:val="spanprogramline"/>
                <w:rFonts w:asciiTheme="minorHAnsi" w:hAnsiTheme="minorHAnsi" w:cstheme="minorHAnsi"/>
                <w:color w:val="222222"/>
              </w:rPr>
              <w:t>Full Stack Web &amp; App Development</w:t>
            </w:r>
            <w:r w:rsidRPr="009B6EB6">
              <w:rPr>
                <w:rStyle w:val="singlecolumnspanpaddedlinenth-child1"/>
                <w:rFonts w:asciiTheme="minorHAnsi" w:hAnsiTheme="minorHAnsi" w:cstheme="minorHAnsi"/>
                <w:color w:val="222222"/>
              </w:rPr>
              <w:t xml:space="preserve"> </w:t>
            </w:r>
          </w:p>
          <w:p w:rsidR="008C1A3C" w:rsidRPr="000415D2" w:rsidRDefault="00B62F8C" w:rsidP="000938F3">
            <w:pPr>
              <w:pStyle w:val="spanpaddedline"/>
              <w:spacing w:line="340" w:lineRule="atLeast"/>
              <w:rPr>
                <w:rStyle w:val="divdocumentsinglecolumnCharacter"/>
                <w:rFonts w:asciiTheme="minorHAnsi" w:hAnsiTheme="minorHAnsi" w:cstheme="minorHAnsi"/>
                <w:color w:val="222222"/>
                <w:lang w:val="de-DE"/>
              </w:rPr>
            </w:pPr>
            <w:r w:rsidRPr="000415D2">
              <w:rPr>
                <w:rStyle w:val="spancompanyname"/>
                <w:rFonts w:asciiTheme="minorHAnsi" w:hAnsiTheme="minorHAnsi" w:cstheme="minorHAnsi"/>
                <w:color w:val="222222"/>
                <w:lang w:val="de-DE"/>
              </w:rPr>
              <w:t>WBS Coding School</w:t>
            </w:r>
            <w:r w:rsidRPr="000415D2">
              <w:rPr>
                <w:rStyle w:val="span"/>
                <w:rFonts w:asciiTheme="minorHAnsi" w:hAnsiTheme="minorHAnsi" w:cstheme="minorHAnsi"/>
                <w:color w:val="222222"/>
                <w:lang w:val="de-DE"/>
              </w:rPr>
              <w:t xml:space="preserve"> </w:t>
            </w:r>
            <w:r w:rsidR="007129EC" w:rsidRPr="000415D2">
              <w:rPr>
                <w:rStyle w:val="span"/>
                <w:rFonts w:asciiTheme="minorHAnsi" w:hAnsiTheme="minorHAnsi" w:cstheme="minorHAnsi"/>
                <w:color w:val="222222"/>
                <w:lang w:val="de-DE"/>
              </w:rPr>
              <w:t>–</w:t>
            </w:r>
            <w:r w:rsidRPr="000415D2">
              <w:rPr>
                <w:rStyle w:val="span"/>
                <w:rFonts w:asciiTheme="minorHAnsi" w:hAnsiTheme="minorHAnsi" w:cstheme="minorHAnsi"/>
                <w:color w:val="222222"/>
                <w:lang w:val="de-DE"/>
              </w:rPr>
              <w:t xml:space="preserve"> </w:t>
            </w:r>
            <w:r w:rsidR="007129EC" w:rsidRPr="00DF5045">
              <w:rPr>
                <w:rStyle w:val="span"/>
                <w:rFonts w:asciiTheme="minorHAnsi" w:hAnsiTheme="minorHAnsi" w:cstheme="minorHAnsi"/>
                <w:color w:val="222222"/>
                <w:u w:val="single"/>
                <w:lang w:val="de-DE"/>
              </w:rPr>
              <w:t>Weiterbildung</w:t>
            </w:r>
            <w:r w:rsidR="007129EC" w:rsidRPr="000415D2">
              <w:rPr>
                <w:rStyle w:val="span"/>
                <w:rFonts w:asciiTheme="minorHAnsi" w:hAnsiTheme="minorHAnsi" w:cstheme="minorHAnsi"/>
                <w:color w:val="222222"/>
                <w:lang w:val="de-DE"/>
              </w:rPr>
              <w:t xml:space="preserve"> - </w:t>
            </w:r>
            <w:r w:rsidRPr="000415D2">
              <w:rPr>
                <w:rStyle w:val="span"/>
                <w:rFonts w:asciiTheme="minorHAnsi" w:hAnsiTheme="minorHAnsi" w:cstheme="minorHAnsi"/>
                <w:color w:val="222222"/>
                <w:lang w:val="de-DE"/>
              </w:rPr>
              <w:t>Berlin, Germany</w:t>
            </w:r>
            <w:r w:rsidRPr="000415D2">
              <w:rPr>
                <w:rStyle w:val="divdocumentsinglecolumnCharacter"/>
                <w:rFonts w:asciiTheme="minorHAnsi" w:hAnsiTheme="minorHAnsi" w:cstheme="minorHAnsi"/>
                <w:color w:val="222222"/>
                <w:lang w:val="de-DE"/>
              </w:rPr>
              <w:t xml:space="preserve"> </w:t>
            </w:r>
          </w:p>
        </w:tc>
      </w:tr>
    </w:tbl>
    <w:p w:rsidR="008C1A3C" w:rsidRPr="009B6EB6" w:rsidRDefault="008C1A3C" w:rsidP="000938F3">
      <w:pPr>
        <w:rPr>
          <w:rFonts w:asciiTheme="minorHAnsi" w:hAnsiTheme="minorHAnsi" w:cstheme="minorHAnsi"/>
          <w:vanish/>
        </w:rPr>
      </w:pPr>
    </w:p>
    <w:tbl>
      <w:tblPr>
        <w:tblStyle w:val="divdocumentdivparagraph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100"/>
        <w:gridCol w:w="8126"/>
      </w:tblGrid>
      <w:tr w:rsidR="008C1A3C" w:rsidRPr="009B6EB6">
        <w:trPr>
          <w:tblCellSpacing w:w="0" w:type="dxa"/>
        </w:trPr>
        <w:tc>
          <w:tcPr>
            <w:tcW w:w="2100" w:type="dxa"/>
            <w:tcMar>
              <w:top w:w="240" w:type="dxa"/>
              <w:left w:w="0" w:type="dxa"/>
              <w:bottom w:w="0" w:type="dxa"/>
              <w:right w:w="0" w:type="dxa"/>
            </w:tcMar>
            <w:hideMark/>
          </w:tcPr>
          <w:p w:rsidR="008C1A3C" w:rsidRPr="009B6EB6" w:rsidRDefault="00B62F8C" w:rsidP="000938F3">
            <w:pPr>
              <w:pStyle w:val="spandateswrapperParagraph"/>
              <w:spacing w:line="340" w:lineRule="atLeast"/>
              <w:textAlignment w:val="auto"/>
              <w:rPr>
                <w:rStyle w:val="spandateswrapper"/>
                <w:rFonts w:asciiTheme="minorHAnsi" w:hAnsiTheme="minorHAnsi" w:cstheme="minorHAnsi"/>
              </w:rPr>
            </w:pPr>
            <w:r w:rsidRPr="009B6EB6">
              <w:rPr>
                <w:rStyle w:val="span"/>
                <w:rFonts w:asciiTheme="minorHAnsi" w:hAnsiTheme="minorHAnsi" w:cstheme="minorHAnsi"/>
              </w:rPr>
              <w:t>08/2018</w:t>
            </w:r>
            <w:r w:rsidRPr="009B6EB6">
              <w:rPr>
                <w:rStyle w:val="spandateswrapper"/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8126" w:type="dxa"/>
            <w:tcMar>
              <w:top w:w="240" w:type="dxa"/>
              <w:left w:w="0" w:type="dxa"/>
              <w:bottom w:w="0" w:type="dxa"/>
              <w:right w:w="0" w:type="dxa"/>
            </w:tcMar>
            <w:hideMark/>
          </w:tcPr>
          <w:p w:rsidR="008C1A3C" w:rsidRPr="009B6EB6" w:rsidRDefault="00B62F8C" w:rsidP="000938F3">
            <w:pPr>
              <w:pStyle w:val="spandateswrapperParagraph"/>
              <w:spacing w:line="340" w:lineRule="atLeast"/>
              <w:textAlignment w:val="auto"/>
              <w:rPr>
                <w:rStyle w:val="spandateswrapper"/>
                <w:rFonts w:asciiTheme="minorHAnsi" w:hAnsiTheme="minorHAnsi" w:cstheme="minorHAnsi"/>
              </w:rPr>
            </w:pPr>
            <w:r w:rsidRPr="009B6EB6">
              <w:rPr>
                <w:rStyle w:val="spandegree"/>
                <w:rFonts w:asciiTheme="minorHAnsi" w:hAnsiTheme="minorHAnsi" w:cstheme="minorHAnsi"/>
                <w:color w:val="222222"/>
              </w:rPr>
              <w:t>BBA</w:t>
            </w:r>
            <w:r w:rsidRPr="009B6EB6">
              <w:rPr>
                <w:rStyle w:val="span"/>
                <w:rFonts w:asciiTheme="minorHAnsi" w:hAnsiTheme="minorHAnsi" w:cstheme="minorHAnsi"/>
                <w:color w:val="222222"/>
              </w:rPr>
              <w:t xml:space="preserve">: </w:t>
            </w:r>
            <w:r w:rsidRPr="009B6EB6">
              <w:rPr>
                <w:rStyle w:val="spanprogramline"/>
                <w:rFonts w:asciiTheme="minorHAnsi" w:hAnsiTheme="minorHAnsi" w:cstheme="minorHAnsi"/>
                <w:color w:val="222222"/>
              </w:rPr>
              <w:t>Business Management</w:t>
            </w:r>
            <w:r w:rsidRPr="009B6EB6">
              <w:rPr>
                <w:rStyle w:val="singlecolumnspanpaddedlinenth-child1"/>
                <w:rFonts w:asciiTheme="minorHAnsi" w:hAnsiTheme="minorHAnsi" w:cstheme="minorHAnsi"/>
                <w:color w:val="222222"/>
              </w:rPr>
              <w:t xml:space="preserve"> </w:t>
            </w:r>
          </w:p>
          <w:p w:rsidR="008C1A3C" w:rsidRPr="009B6EB6" w:rsidRDefault="00B62F8C" w:rsidP="000938F3">
            <w:pPr>
              <w:pStyle w:val="spanpaddedline"/>
              <w:spacing w:line="340" w:lineRule="atLeast"/>
              <w:rPr>
                <w:rStyle w:val="divdocumentsinglecolumnCharacter"/>
                <w:rFonts w:asciiTheme="minorHAnsi" w:hAnsiTheme="minorHAnsi" w:cstheme="minorHAnsi"/>
                <w:color w:val="222222"/>
              </w:rPr>
            </w:pPr>
            <w:r w:rsidRPr="009B6EB6">
              <w:rPr>
                <w:rStyle w:val="spancompanyname"/>
                <w:rFonts w:asciiTheme="minorHAnsi" w:hAnsiTheme="minorHAnsi" w:cstheme="minorHAnsi"/>
                <w:color w:val="222222"/>
              </w:rPr>
              <w:t>Kardan University</w:t>
            </w:r>
            <w:r w:rsidRPr="009B6EB6">
              <w:rPr>
                <w:rStyle w:val="span"/>
                <w:rFonts w:asciiTheme="minorHAnsi" w:hAnsiTheme="minorHAnsi" w:cstheme="minorHAnsi"/>
                <w:color w:val="222222"/>
              </w:rPr>
              <w:t xml:space="preserve"> </w:t>
            </w:r>
            <w:r w:rsidR="007129EC">
              <w:rPr>
                <w:rStyle w:val="span"/>
                <w:rFonts w:asciiTheme="minorHAnsi" w:hAnsiTheme="minorHAnsi" w:cstheme="minorHAnsi"/>
                <w:color w:val="222222"/>
              </w:rPr>
              <w:t>–</w:t>
            </w:r>
            <w:r w:rsidRPr="009B6EB6">
              <w:rPr>
                <w:rStyle w:val="span"/>
                <w:rFonts w:asciiTheme="minorHAnsi" w:hAnsiTheme="minorHAnsi" w:cstheme="minorHAnsi"/>
                <w:color w:val="222222"/>
              </w:rPr>
              <w:t xml:space="preserve"> </w:t>
            </w:r>
            <w:r w:rsidR="007129EC" w:rsidRPr="00DF5045">
              <w:rPr>
                <w:rStyle w:val="span"/>
                <w:rFonts w:asciiTheme="minorHAnsi" w:hAnsiTheme="minorHAnsi" w:cstheme="minorHAnsi"/>
                <w:color w:val="222222"/>
                <w:u w:val="single"/>
              </w:rPr>
              <w:t>Undergraduate Degree</w:t>
            </w:r>
            <w:r w:rsidR="007129EC">
              <w:rPr>
                <w:rStyle w:val="span"/>
                <w:rFonts w:asciiTheme="minorHAnsi" w:hAnsiTheme="minorHAnsi" w:cstheme="minorHAnsi"/>
                <w:color w:val="222222"/>
              </w:rPr>
              <w:t xml:space="preserve"> - </w:t>
            </w:r>
            <w:r w:rsidRPr="009B6EB6">
              <w:rPr>
                <w:rStyle w:val="span"/>
                <w:rFonts w:asciiTheme="minorHAnsi" w:hAnsiTheme="minorHAnsi" w:cstheme="minorHAnsi"/>
                <w:color w:val="222222"/>
              </w:rPr>
              <w:t>Kabul, AFG</w:t>
            </w:r>
            <w:r w:rsidRPr="009B6EB6">
              <w:rPr>
                <w:rStyle w:val="divdocumentsinglecolumnCharacter"/>
                <w:rFonts w:asciiTheme="minorHAnsi" w:hAnsiTheme="minorHAnsi" w:cstheme="minorHAnsi"/>
                <w:color w:val="222222"/>
              </w:rPr>
              <w:t xml:space="preserve"> </w:t>
            </w:r>
          </w:p>
        </w:tc>
      </w:tr>
    </w:tbl>
    <w:p w:rsidR="008C1A3C" w:rsidRPr="009B6EB6" w:rsidRDefault="00B62F8C" w:rsidP="000938F3">
      <w:pPr>
        <w:pStyle w:val="divdocumentdivsectiontitle"/>
        <w:tabs>
          <w:tab w:val="center" w:pos="10226"/>
        </w:tabs>
        <w:ind w:right="200"/>
        <w:rPr>
          <w:rFonts w:asciiTheme="minorHAnsi" w:hAnsiTheme="minorHAnsi" w:cstheme="minorHAnsi"/>
          <w:b/>
          <w:bCs/>
          <w:smallCaps/>
          <w:sz w:val="24"/>
          <w:szCs w:val="24"/>
        </w:rPr>
      </w:pPr>
      <w:r w:rsidRPr="009B6EB6">
        <w:rPr>
          <w:rFonts w:asciiTheme="minorHAnsi" w:hAnsiTheme="minorHAnsi" w:cstheme="minorHAnsi"/>
          <w:b/>
          <w:bCs/>
          <w:smallCaps/>
          <w:sz w:val="24"/>
          <w:szCs w:val="24"/>
        </w:rPr>
        <w:t xml:space="preserve">Skills   </w:t>
      </w:r>
      <w:r w:rsidRPr="009B6EB6">
        <w:rPr>
          <w:rFonts w:asciiTheme="minorHAnsi" w:hAnsiTheme="minorHAnsi" w:cstheme="minorHAnsi"/>
          <w:sz w:val="24"/>
          <w:szCs w:val="24"/>
          <w:u w:val="single"/>
        </w:rPr>
        <w:t xml:space="preserve"> </w:t>
      </w:r>
      <w:r w:rsidRPr="009B6EB6">
        <w:rPr>
          <w:rFonts w:asciiTheme="minorHAnsi" w:hAnsiTheme="minorHAnsi" w:cstheme="minorHAnsi"/>
          <w:sz w:val="24"/>
          <w:szCs w:val="24"/>
          <w:u w:val="single"/>
        </w:rPr>
        <w:tab/>
      </w:r>
    </w:p>
    <w:p w:rsidR="009B6EB6" w:rsidRDefault="009B6EB6" w:rsidP="000938F3">
      <w:pPr>
        <w:pStyle w:val="divdocumentdivsectiontitle"/>
        <w:tabs>
          <w:tab w:val="center" w:pos="10226"/>
        </w:tabs>
        <w:ind w:right="200"/>
        <w:rPr>
          <w:rFonts w:asciiTheme="minorHAnsi" w:hAnsiTheme="minorHAnsi" w:cstheme="minorHAnsi"/>
          <w:b/>
          <w:bCs/>
          <w:smallCaps/>
          <w:sz w:val="24"/>
          <w:szCs w:val="24"/>
        </w:rPr>
        <w:sectPr w:rsidR="009B6EB6">
          <w:pgSz w:w="11906" w:h="16838"/>
          <w:pgMar w:top="240" w:right="840" w:bottom="240" w:left="840" w:header="720" w:footer="720" w:gutter="0"/>
          <w:cols w:space="720"/>
        </w:sectPr>
      </w:pPr>
    </w:p>
    <w:p w:rsidR="009B6EB6" w:rsidRPr="009B6EB6" w:rsidRDefault="009B6EB6" w:rsidP="000938F3">
      <w:pPr>
        <w:pStyle w:val="divdocumentdivsectiontitle"/>
        <w:tabs>
          <w:tab w:val="center" w:pos="10226"/>
        </w:tabs>
        <w:ind w:right="200"/>
        <w:rPr>
          <w:rFonts w:asciiTheme="minorHAnsi" w:hAnsiTheme="minorHAnsi" w:cstheme="minorHAnsi"/>
          <w:b/>
          <w:bCs/>
          <w:smallCaps/>
          <w:sz w:val="24"/>
          <w:szCs w:val="24"/>
        </w:rPr>
      </w:pPr>
      <w:r w:rsidRPr="009B6EB6">
        <w:rPr>
          <w:rFonts w:asciiTheme="minorHAnsi" w:hAnsiTheme="minorHAnsi" w:cstheme="minorHAnsi"/>
          <w:b/>
          <w:bCs/>
          <w:smallCaps/>
          <w:sz w:val="24"/>
          <w:szCs w:val="24"/>
        </w:rPr>
        <w:t>Project &amp; Operation Management</w:t>
      </w:r>
    </w:p>
    <w:p w:rsidR="009B6EB6" w:rsidRPr="009B6EB6" w:rsidRDefault="009B6EB6" w:rsidP="000938F3">
      <w:pPr>
        <w:pStyle w:val="divdocumentdivsectiontitle"/>
        <w:numPr>
          <w:ilvl w:val="0"/>
          <w:numId w:val="25"/>
        </w:numPr>
        <w:tabs>
          <w:tab w:val="center" w:pos="10226"/>
        </w:tabs>
        <w:ind w:right="200"/>
        <w:rPr>
          <w:rFonts w:asciiTheme="minorHAnsi" w:hAnsiTheme="minorHAnsi" w:cstheme="minorHAnsi"/>
          <w:smallCaps/>
          <w:sz w:val="24"/>
          <w:szCs w:val="24"/>
        </w:rPr>
      </w:pPr>
      <w:r w:rsidRPr="009B6EB6">
        <w:rPr>
          <w:rFonts w:asciiTheme="minorHAnsi" w:hAnsiTheme="minorHAnsi" w:cstheme="minorHAnsi"/>
          <w:smallCaps/>
          <w:sz w:val="24"/>
          <w:szCs w:val="24"/>
        </w:rPr>
        <w:t>Workflow Optimization</w:t>
      </w:r>
    </w:p>
    <w:p w:rsidR="009B6EB6" w:rsidRPr="009B6EB6" w:rsidRDefault="009B6EB6" w:rsidP="000938F3">
      <w:pPr>
        <w:pStyle w:val="divdocumentdivsectiontitle"/>
        <w:numPr>
          <w:ilvl w:val="0"/>
          <w:numId w:val="25"/>
        </w:numPr>
        <w:tabs>
          <w:tab w:val="center" w:pos="10226"/>
        </w:tabs>
        <w:ind w:right="200"/>
        <w:rPr>
          <w:rFonts w:asciiTheme="minorHAnsi" w:hAnsiTheme="minorHAnsi" w:cstheme="minorHAnsi"/>
          <w:smallCaps/>
          <w:sz w:val="24"/>
          <w:szCs w:val="24"/>
        </w:rPr>
      </w:pPr>
      <w:r w:rsidRPr="009B6EB6">
        <w:rPr>
          <w:rFonts w:asciiTheme="minorHAnsi" w:hAnsiTheme="minorHAnsi" w:cstheme="minorHAnsi"/>
          <w:smallCaps/>
          <w:sz w:val="24"/>
          <w:szCs w:val="24"/>
        </w:rPr>
        <w:t>Stakeholder Coordination</w:t>
      </w:r>
    </w:p>
    <w:p w:rsidR="009B6EB6" w:rsidRPr="009B6EB6" w:rsidRDefault="009B6EB6" w:rsidP="000938F3">
      <w:pPr>
        <w:pStyle w:val="divdocumentdivsectiontitle"/>
        <w:numPr>
          <w:ilvl w:val="0"/>
          <w:numId w:val="25"/>
        </w:numPr>
        <w:tabs>
          <w:tab w:val="center" w:pos="10226"/>
        </w:tabs>
        <w:ind w:right="200"/>
        <w:rPr>
          <w:rFonts w:asciiTheme="minorHAnsi" w:hAnsiTheme="minorHAnsi" w:cstheme="minorHAnsi"/>
          <w:smallCaps/>
          <w:sz w:val="24"/>
          <w:szCs w:val="24"/>
        </w:rPr>
      </w:pPr>
      <w:r w:rsidRPr="009B6EB6">
        <w:rPr>
          <w:rFonts w:asciiTheme="minorHAnsi" w:hAnsiTheme="minorHAnsi" w:cstheme="minorHAnsi"/>
          <w:smallCaps/>
          <w:sz w:val="24"/>
          <w:szCs w:val="24"/>
        </w:rPr>
        <w:t>Agile Support</w:t>
      </w:r>
    </w:p>
    <w:p w:rsidR="009B6EB6" w:rsidRPr="009B6EB6" w:rsidRDefault="009B6EB6" w:rsidP="000938F3">
      <w:pPr>
        <w:pStyle w:val="divdocumentdivsectiontitle"/>
        <w:tabs>
          <w:tab w:val="center" w:pos="10226"/>
        </w:tabs>
        <w:ind w:right="200"/>
        <w:rPr>
          <w:rFonts w:asciiTheme="minorHAnsi" w:hAnsiTheme="minorHAnsi" w:cstheme="minorHAnsi"/>
          <w:b/>
          <w:bCs/>
          <w:smallCaps/>
          <w:sz w:val="24"/>
          <w:szCs w:val="24"/>
        </w:rPr>
      </w:pPr>
      <w:r w:rsidRPr="009B6EB6">
        <w:rPr>
          <w:rFonts w:asciiTheme="minorHAnsi" w:hAnsiTheme="minorHAnsi" w:cstheme="minorHAnsi"/>
          <w:b/>
          <w:bCs/>
          <w:smallCaps/>
          <w:sz w:val="24"/>
          <w:szCs w:val="24"/>
        </w:rPr>
        <w:t>Sales &amp; CRM Management</w:t>
      </w:r>
    </w:p>
    <w:p w:rsidR="009B6EB6" w:rsidRPr="009B6EB6" w:rsidRDefault="009B6EB6" w:rsidP="000938F3">
      <w:pPr>
        <w:pStyle w:val="divdocumentdivsectiontitle"/>
        <w:numPr>
          <w:ilvl w:val="0"/>
          <w:numId w:val="26"/>
        </w:numPr>
        <w:tabs>
          <w:tab w:val="center" w:pos="10226"/>
        </w:tabs>
        <w:ind w:right="200"/>
        <w:rPr>
          <w:rFonts w:asciiTheme="minorHAnsi" w:hAnsiTheme="minorHAnsi" w:cstheme="minorHAnsi"/>
          <w:smallCaps/>
          <w:sz w:val="24"/>
          <w:szCs w:val="24"/>
        </w:rPr>
      </w:pPr>
      <w:r w:rsidRPr="009B6EB6">
        <w:rPr>
          <w:rFonts w:asciiTheme="minorHAnsi" w:hAnsiTheme="minorHAnsi" w:cstheme="minorHAnsi"/>
          <w:smallCaps/>
          <w:sz w:val="24"/>
          <w:szCs w:val="24"/>
        </w:rPr>
        <w:t>Salesforce, Zoho, Customer CRMs</w:t>
      </w:r>
    </w:p>
    <w:p w:rsidR="009B6EB6" w:rsidRPr="007129EC" w:rsidRDefault="009B6EB6" w:rsidP="000938F3">
      <w:pPr>
        <w:pStyle w:val="divdocumentdivsectiontitle"/>
        <w:numPr>
          <w:ilvl w:val="0"/>
          <w:numId w:val="26"/>
        </w:numPr>
        <w:tabs>
          <w:tab w:val="center" w:pos="10226"/>
        </w:tabs>
        <w:ind w:right="200"/>
        <w:rPr>
          <w:rFonts w:asciiTheme="minorHAnsi" w:hAnsiTheme="minorHAnsi" w:cstheme="minorHAnsi"/>
          <w:smallCaps/>
          <w:sz w:val="24"/>
          <w:szCs w:val="24"/>
        </w:rPr>
      </w:pPr>
      <w:r w:rsidRPr="009B6EB6">
        <w:rPr>
          <w:rFonts w:asciiTheme="minorHAnsi" w:hAnsiTheme="minorHAnsi" w:cstheme="minorHAnsi"/>
          <w:smallCaps/>
          <w:sz w:val="24"/>
          <w:szCs w:val="24"/>
        </w:rPr>
        <w:t>B2B Sales Coordination</w:t>
      </w:r>
    </w:p>
    <w:p w:rsidR="009B6EB6" w:rsidRPr="009B6EB6" w:rsidRDefault="009B6EB6" w:rsidP="000938F3">
      <w:pPr>
        <w:pStyle w:val="divdocumentdivsectiontitle"/>
        <w:tabs>
          <w:tab w:val="center" w:pos="10226"/>
        </w:tabs>
        <w:ind w:right="200"/>
        <w:rPr>
          <w:rFonts w:asciiTheme="minorHAnsi" w:hAnsiTheme="minorHAnsi" w:cstheme="minorHAnsi"/>
          <w:b/>
          <w:bCs/>
          <w:smallCaps/>
          <w:sz w:val="24"/>
          <w:szCs w:val="24"/>
        </w:rPr>
      </w:pPr>
      <w:r w:rsidRPr="009B6EB6">
        <w:rPr>
          <w:rFonts w:asciiTheme="minorHAnsi" w:hAnsiTheme="minorHAnsi" w:cstheme="minorHAnsi"/>
          <w:b/>
          <w:bCs/>
          <w:smallCaps/>
          <w:sz w:val="24"/>
          <w:szCs w:val="24"/>
        </w:rPr>
        <w:t>Digital Marketing &amp; Branding</w:t>
      </w:r>
    </w:p>
    <w:p w:rsidR="009B6EB6" w:rsidRPr="009B6EB6" w:rsidRDefault="009B6EB6" w:rsidP="000938F3">
      <w:pPr>
        <w:pStyle w:val="divdocumentdivsectiontitle"/>
        <w:numPr>
          <w:ilvl w:val="0"/>
          <w:numId w:val="27"/>
        </w:numPr>
        <w:tabs>
          <w:tab w:val="center" w:pos="10226"/>
        </w:tabs>
        <w:ind w:right="200"/>
        <w:rPr>
          <w:rFonts w:asciiTheme="minorHAnsi" w:hAnsiTheme="minorHAnsi" w:cstheme="minorHAnsi"/>
          <w:smallCaps/>
          <w:sz w:val="24"/>
          <w:szCs w:val="24"/>
        </w:rPr>
      </w:pPr>
      <w:r w:rsidRPr="009B6EB6">
        <w:rPr>
          <w:rFonts w:asciiTheme="minorHAnsi" w:hAnsiTheme="minorHAnsi" w:cstheme="minorHAnsi"/>
          <w:smallCaps/>
          <w:sz w:val="24"/>
          <w:szCs w:val="24"/>
        </w:rPr>
        <w:t>Meta Ads Manager</w:t>
      </w:r>
    </w:p>
    <w:p w:rsidR="009B6EB6" w:rsidRPr="009B6EB6" w:rsidRDefault="009B6EB6" w:rsidP="000938F3">
      <w:pPr>
        <w:pStyle w:val="divdocumentdivsectiontitle"/>
        <w:numPr>
          <w:ilvl w:val="0"/>
          <w:numId w:val="27"/>
        </w:numPr>
        <w:tabs>
          <w:tab w:val="center" w:pos="10226"/>
        </w:tabs>
        <w:ind w:right="200"/>
        <w:rPr>
          <w:rFonts w:asciiTheme="minorHAnsi" w:hAnsiTheme="minorHAnsi" w:cstheme="minorHAnsi"/>
          <w:smallCaps/>
          <w:sz w:val="24"/>
          <w:szCs w:val="24"/>
        </w:rPr>
      </w:pPr>
      <w:r w:rsidRPr="009B6EB6">
        <w:rPr>
          <w:rFonts w:asciiTheme="minorHAnsi" w:hAnsiTheme="minorHAnsi" w:cstheme="minorHAnsi"/>
          <w:smallCaps/>
          <w:sz w:val="24"/>
          <w:szCs w:val="24"/>
        </w:rPr>
        <w:t>Social Content Strategy</w:t>
      </w:r>
    </w:p>
    <w:p w:rsidR="009B6EB6" w:rsidRPr="009B6EB6" w:rsidRDefault="009B6EB6" w:rsidP="00DF5045">
      <w:pPr>
        <w:pStyle w:val="divdocumentdivsectiontitle"/>
        <w:numPr>
          <w:ilvl w:val="0"/>
          <w:numId w:val="27"/>
        </w:numPr>
        <w:tabs>
          <w:tab w:val="center" w:pos="10226"/>
        </w:tabs>
        <w:ind w:right="200"/>
        <w:rPr>
          <w:rFonts w:asciiTheme="minorHAnsi" w:hAnsiTheme="minorHAnsi" w:cstheme="minorHAnsi"/>
          <w:smallCaps/>
          <w:sz w:val="24"/>
          <w:szCs w:val="24"/>
        </w:rPr>
      </w:pPr>
      <w:r w:rsidRPr="009B6EB6">
        <w:rPr>
          <w:rFonts w:asciiTheme="minorHAnsi" w:hAnsiTheme="minorHAnsi" w:cstheme="minorHAnsi"/>
          <w:smallCaps/>
          <w:sz w:val="24"/>
          <w:szCs w:val="24"/>
        </w:rPr>
        <w:t>Performance Analytics</w:t>
      </w:r>
    </w:p>
    <w:p w:rsidR="009B6EB6" w:rsidRPr="009B6EB6" w:rsidRDefault="009B6EB6" w:rsidP="00DF5045">
      <w:pPr>
        <w:pStyle w:val="divdocumentdivsectiontitle"/>
        <w:tabs>
          <w:tab w:val="center" w:pos="10226"/>
        </w:tabs>
        <w:ind w:right="200"/>
        <w:rPr>
          <w:rFonts w:asciiTheme="minorHAnsi" w:hAnsiTheme="minorHAnsi" w:cstheme="minorHAnsi"/>
          <w:b/>
          <w:bCs/>
          <w:smallCaps/>
          <w:sz w:val="24"/>
          <w:szCs w:val="24"/>
        </w:rPr>
      </w:pPr>
      <w:r w:rsidRPr="009B6EB6">
        <w:rPr>
          <w:rFonts w:asciiTheme="minorHAnsi" w:hAnsiTheme="minorHAnsi" w:cstheme="minorHAnsi"/>
          <w:b/>
          <w:bCs/>
          <w:smallCaps/>
          <w:sz w:val="24"/>
          <w:szCs w:val="24"/>
        </w:rPr>
        <w:t>Quality &amp; Data Assurance</w:t>
      </w:r>
    </w:p>
    <w:p w:rsidR="009B6EB6" w:rsidRPr="007129EC" w:rsidRDefault="009B6EB6" w:rsidP="00DF5045">
      <w:pPr>
        <w:pStyle w:val="divdocumentdivsectiontitle"/>
        <w:numPr>
          <w:ilvl w:val="0"/>
          <w:numId w:val="28"/>
        </w:numPr>
        <w:tabs>
          <w:tab w:val="center" w:pos="10226"/>
        </w:tabs>
        <w:ind w:right="200"/>
        <w:rPr>
          <w:rFonts w:asciiTheme="minorHAnsi" w:hAnsiTheme="minorHAnsi" w:cstheme="minorHAnsi"/>
          <w:smallCaps/>
          <w:sz w:val="24"/>
          <w:szCs w:val="24"/>
        </w:rPr>
      </w:pPr>
      <w:r w:rsidRPr="009B6EB6">
        <w:rPr>
          <w:rFonts w:asciiTheme="minorHAnsi" w:hAnsiTheme="minorHAnsi" w:cstheme="minorHAnsi"/>
          <w:smallCaps/>
          <w:sz w:val="24"/>
          <w:szCs w:val="24"/>
        </w:rPr>
        <w:t>QA Reviews &amp; Audit Compliance</w:t>
      </w:r>
    </w:p>
    <w:p w:rsidR="009B6EB6" w:rsidRPr="009B6EB6" w:rsidRDefault="009B6EB6" w:rsidP="00DF5045">
      <w:pPr>
        <w:pStyle w:val="divdocumentdivsectiontitle"/>
        <w:numPr>
          <w:ilvl w:val="0"/>
          <w:numId w:val="28"/>
        </w:numPr>
        <w:tabs>
          <w:tab w:val="center" w:pos="10226"/>
        </w:tabs>
        <w:ind w:right="200"/>
        <w:rPr>
          <w:rFonts w:asciiTheme="minorHAnsi" w:hAnsiTheme="minorHAnsi" w:cstheme="minorHAnsi"/>
          <w:smallCaps/>
          <w:sz w:val="24"/>
          <w:szCs w:val="24"/>
        </w:rPr>
      </w:pPr>
      <w:r w:rsidRPr="009B6EB6">
        <w:rPr>
          <w:rFonts w:asciiTheme="minorHAnsi" w:hAnsiTheme="minorHAnsi" w:cstheme="minorHAnsi"/>
          <w:smallCaps/>
          <w:sz w:val="24"/>
          <w:szCs w:val="24"/>
        </w:rPr>
        <w:t>KPI Reporting</w:t>
      </w:r>
    </w:p>
    <w:p w:rsidR="009B6EB6" w:rsidRPr="009B6EB6" w:rsidRDefault="009B6EB6" w:rsidP="00DF5045">
      <w:pPr>
        <w:pStyle w:val="divdocumentdivsectiontitle"/>
        <w:tabs>
          <w:tab w:val="center" w:pos="10226"/>
        </w:tabs>
        <w:ind w:right="200"/>
        <w:rPr>
          <w:rFonts w:asciiTheme="minorHAnsi" w:hAnsiTheme="minorHAnsi" w:cstheme="minorHAnsi"/>
          <w:b/>
          <w:bCs/>
          <w:smallCaps/>
          <w:sz w:val="24"/>
          <w:szCs w:val="24"/>
        </w:rPr>
      </w:pPr>
      <w:r w:rsidRPr="009B6EB6">
        <w:rPr>
          <w:rFonts w:asciiTheme="minorHAnsi" w:hAnsiTheme="minorHAnsi" w:cstheme="minorHAnsi"/>
          <w:b/>
          <w:bCs/>
          <w:smallCaps/>
          <w:sz w:val="24"/>
          <w:szCs w:val="24"/>
        </w:rPr>
        <w:t>Technical Tools &amp; System</w:t>
      </w:r>
    </w:p>
    <w:p w:rsidR="009B6EB6" w:rsidRPr="009B6EB6" w:rsidRDefault="009B6EB6" w:rsidP="00DF5045">
      <w:pPr>
        <w:pStyle w:val="divdocumentdivsectiontitle"/>
        <w:numPr>
          <w:ilvl w:val="0"/>
          <w:numId w:val="29"/>
        </w:numPr>
        <w:tabs>
          <w:tab w:val="center" w:pos="10226"/>
        </w:tabs>
        <w:ind w:right="200"/>
        <w:rPr>
          <w:rFonts w:asciiTheme="minorHAnsi" w:hAnsiTheme="minorHAnsi" w:cstheme="minorHAnsi"/>
          <w:smallCaps/>
          <w:sz w:val="24"/>
          <w:szCs w:val="24"/>
        </w:rPr>
      </w:pPr>
      <w:r w:rsidRPr="009B6EB6">
        <w:rPr>
          <w:rFonts w:asciiTheme="minorHAnsi" w:hAnsiTheme="minorHAnsi" w:cstheme="minorHAnsi"/>
          <w:smallCaps/>
          <w:sz w:val="24"/>
          <w:szCs w:val="24"/>
        </w:rPr>
        <w:t>Microsoft Office 365</w:t>
      </w:r>
    </w:p>
    <w:p w:rsidR="009B6EB6" w:rsidRPr="009B6EB6" w:rsidRDefault="009B6EB6" w:rsidP="00DF5045">
      <w:pPr>
        <w:pStyle w:val="divdocumentdivsectiontitle"/>
        <w:numPr>
          <w:ilvl w:val="0"/>
          <w:numId w:val="29"/>
        </w:numPr>
        <w:tabs>
          <w:tab w:val="center" w:pos="10226"/>
        </w:tabs>
        <w:ind w:right="200"/>
        <w:rPr>
          <w:rFonts w:asciiTheme="minorHAnsi" w:hAnsiTheme="minorHAnsi" w:cstheme="minorHAnsi"/>
          <w:smallCaps/>
          <w:sz w:val="24"/>
          <w:szCs w:val="24"/>
        </w:rPr>
      </w:pPr>
      <w:r w:rsidRPr="009B6EB6">
        <w:rPr>
          <w:rFonts w:asciiTheme="minorHAnsi" w:hAnsiTheme="minorHAnsi" w:cstheme="minorHAnsi"/>
          <w:smallCaps/>
          <w:sz w:val="24"/>
          <w:szCs w:val="24"/>
        </w:rPr>
        <w:t>Google Workspace</w:t>
      </w:r>
    </w:p>
    <w:p w:rsidR="009B6EB6" w:rsidRPr="009B6EB6" w:rsidRDefault="009B6EB6" w:rsidP="00DF5045">
      <w:pPr>
        <w:pStyle w:val="divdocumentdivsectiontitle"/>
        <w:numPr>
          <w:ilvl w:val="0"/>
          <w:numId w:val="29"/>
        </w:numPr>
        <w:tabs>
          <w:tab w:val="center" w:pos="10226"/>
        </w:tabs>
        <w:ind w:right="200"/>
        <w:rPr>
          <w:rFonts w:asciiTheme="minorHAnsi" w:hAnsiTheme="minorHAnsi" w:cstheme="minorHAnsi"/>
          <w:smallCaps/>
          <w:sz w:val="24"/>
          <w:szCs w:val="24"/>
        </w:rPr>
      </w:pPr>
      <w:r w:rsidRPr="009B6EB6">
        <w:rPr>
          <w:rFonts w:asciiTheme="minorHAnsi" w:hAnsiTheme="minorHAnsi" w:cstheme="minorHAnsi"/>
          <w:smallCaps/>
          <w:sz w:val="24"/>
          <w:szCs w:val="24"/>
        </w:rPr>
        <w:t>Basic HTML, CSS</w:t>
      </w:r>
    </w:p>
    <w:p w:rsidR="009B6EB6" w:rsidRPr="009B6EB6" w:rsidRDefault="009B6EB6" w:rsidP="00DF5045">
      <w:pPr>
        <w:pStyle w:val="divdocumentdivsectiontitle"/>
        <w:numPr>
          <w:ilvl w:val="0"/>
          <w:numId w:val="29"/>
        </w:numPr>
        <w:tabs>
          <w:tab w:val="center" w:pos="10226"/>
        </w:tabs>
        <w:ind w:right="200"/>
        <w:rPr>
          <w:rFonts w:asciiTheme="minorHAnsi" w:hAnsiTheme="minorHAnsi" w:cstheme="minorHAnsi"/>
          <w:smallCaps/>
          <w:sz w:val="24"/>
          <w:szCs w:val="24"/>
        </w:rPr>
      </w:pPr>
      <w:r w:rsidRPr="009B6EB6">
        <w:rPr>
          <w:rFonts w:asciiTheme="minorHAnsi" w:hAnsiTheme="minorHAnsi" w:cstheme="minorHAnsi"/>
          <w:smallCaps/>
          <w:sz w:val="24"/>
          <w:szCs w:val="24"/>
        </w:rPr>
        <w:t>CMS &amp; Web Admin</w:t>
      </w:r>
    </w:p>
    <w:p w:rsidR="009B6EB6" w:rsidRDefault="009B6EB6">
      <w:pPr>
        <w:pStyle w:val="divdocumentdivsectiontitle"/>
        <w:tabs>
          <w:tab w:val="center" w:pos="10226"/>
        </w:tabs>
        <w:spacing w:before="120" w:after="120"/>
        <w:ind w:right="200"/>
        <w:rPr>
          <w:rFonts w:asciiTheme="minorHAnsi" w:hAnsiTheme="minorHAnsi" w:cstheme="minorHAnsi"/>
          <w:b/>
          <w:bCs/>
          <w:smallCaps/>
          <w:sz w:val="24"/>
          <w:szCs w:val="24"/>
        </w:rPr>
        <w:sectPr w:rsidR="009B6EB6" w:rsidSect="009B6EB6">
          <w:type w:val="continuous"/>
          <w:pgSz w:w="11906" w:h="16838"/>
          <w:pgMar w:top="240" w:right="1700" w:bottom="240" w:left="2977" w:header="720" w:footer="720" w:gutter="0"/>
          <w:cols w:num="2" w:space="720"/>
        </w:sectPr>
      </w:pPr>
    </w:p>
    <w:p w:rsidR="008C1A3C" w:rsidRPr="009B6EB6" w:rsidRDefault="00B62F8C" w:rsidP="000938F3">
      <w:pPr>
        <w:pStyle w:val="divdocumentdivsectiontitle"/>
        <w:tabs>
          <w:tab w:val="center" w:pos="10226"/>
        </w:tabs>
        <w:ind w:right="200"/>
        <w:rPr>
          <w:rFonts w:asciiTheme="minorHAnsi" w:hAnsiTheme="minorHAnsi" w:cstheme="minorHAnsi"/>
          <w:b/>
          <w:bCs/>
          <w:smallCaps/>
          <w:sz w:val="24"/>
          <w:szCs w:val="24"/>
        </w:rPr>
      </w:pPr>
      <w:r w:rsidRPr="009B6EB6">
        <w:rPr>
          <w:rFonts w:asciiTheme="minorHAnsi" w:hAnsiTheme="minorHAnsi" w:cstheme="minorHAnsi"/>
          <w:b/>
          <w:bCs/>
          <w:smallCaps/>
          <w:sz w:val="24"/>
          <w:szCs w:val="24"/>
        </w:rPr>
        <w:t xml:space="preserve">Certifications   </w:t>
      </w:r>
      <w:r w:rsidRPr="009B6EB6">
        <w:rPr>
          <w:rFonts w:asciiTheme="minorHAnsi" w:hAnsiTheme="minorHAnsi" w:cstheme="minorHAnsi"/>
          <w:sz w:val="24"/>
          <w:szCs w:val="24"/>
          <w:u w:val="single"/>
        </w:rPr>
        <w:t xml:space="preserve"> </w:t>
      </w:r>
      <w:r w:rsidRPr="009B6EB6">
        <w:rPr>
          <w:rFonts w:asciiTheme="minorHAnsi" w:hAnsiTheme="minorHAnsi" w:cstheme="minorHAnsi"/>
          <w:sz w:val="24"/>
          <w:szCs w:val="24"/>
          <w:u w:val="single"/>
        </w:rPr>
        <w:tab/>
      </w:r>
    </w:p>
    <w:tbl>
      <w:tblPr>
        <w:tblStyle w:val="divdocumentdivparagraph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100"/>
        <w:gridCol w:w="8126"/>
      </w:tblGrid>
      <w:tr w:rsidR="008C1A3C" w:rsidRPr="009B6EB6">
        <w:trPr>
          <w:tblCellSpacing w:w="0" w:type="dxa"/>
        </w:trPr>
        <w:tc>
          <w:tcPr>
            <w:tcW w:w="21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A3C" w:rsidRPr="009B6EB6" w:rsidRDefault="008C1A3C" w:rsidP="000938F3">
            <w:pPr>
              <w:pStyle w:val="spandateswrapperParagraph"/>
              <w:spacing w:line="340" w:lineRule="atLeast"/>
              <w:textAlignment w:val="auto"/>
              <w:rPr>
                <w:rStyle w:val="spandateswrapper"/>
                <w:rFonts w:asciiTheme="minorHAnsi" w:hAnsiTheme="minorHAnsi" w:cstheme="minorHAnsi"/>
              </w:rPr>
            </w:pPr>
          </w:p>
        </w:tc>
        <w:tc>
          <w:tcPr>
            <w:tcW w:w="8126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A3C" w:rsidRPr="009B6EB6" w:rsidRDefault="00B62F8C" w:rsidP="000938F3">
            <w:pPr>
              <w:pStyle w:val="ulli"/>
              <w:numPr>
                <w:ilvl w:val="0"/>
                <w:numId w:val="21"/>
              </w:numPr>
              <w:spacing w:line="340" w:lineRule="atLeast"/>
              <w:ind w:left="460" w:hanging="210"/>
              <w:rPr>
                <w:rStyle w:val="divdocumentsinglecolumnCharacter"/>
                <w:rFonts w:asciiTheme="minorHAnsi" w:hAnsiTheme="minorHAnsi" w:cstheme="minorHAnsi"/>
                <w:color w:val="222222"/>
              </w:rPr>
            </w:pPr>
            <w:r w:rsidRPr="009B6EB6">
              <w:rPr>
                <w:rStyle w:val="divdocumentsinglecolumnCharacter"/>
                <w:rFonts w:asciiTheme="minorHAnsi" w:hAnsiTheme="minorHAnsi" w:cstheme="minorHAnsi"/>
                <w:color w:val="222222"/>
              </w:rPr>
              <w:t xml:space="preserve">Google – </w:t>
            </w:r>
            <w:r w:rsidRPr="009B6EB6">
              <w:rPr>
                <w:rStyle w:val="em"/>
                <w:rFonts w:asciiTheme="minorHAnsi" w:hAnsiTheme="minorHAnsi" w:cstheme="minorHAnsi"/>
                <w:i/>
                <w:iCs/>
                <w:color w:val="222222"/>
              </w:rPr>
              <w:t>Technical Support Fundamentals</w:t>
            </w:r>
          </w:p>
          <w:p w:rsidR="008C1A3C" w:rsidRPr="009B6EB6" w:rsidRDefault="00B62F8C" w:rsidP="000938F3">
            <w:pPr>
              <w:pStyle w:val="ulli"/>
              <w:numPr>
                <w:ilvl w:val="0"/>
                <w:numId w:val="21"/>
              </w:numPr>
              <w:spacing w:line="340" w:lineRule="atLeast"/>
              <w:ind w:left="460" w:hanging="210"/>
              <w:rPr>
                <w:rStyle w:val="divdocumentsinglecolumnCharacter"/>
                <w:rFonts w:asciiTheme="minorHAnsi" w:hAnsiTheme="minorHAnsi" w:cstheme="minorHAnsi"/>
                <w:color w:val="222222"/>
              </w:rPr>
            </w:pPr>
            <w:r w:rsidRPr="009B6EB6">
              <w:rPr>
                <w:rStyle w:val="divdocumentsinglecolumnCharacter"/>
                <w:rFonts w:asciiTheme="minorHAnsi" w:hAnsiTheme="minorHAnsi" w:cstheme="minorHAnsi"/>
                <w:color w:val="222222"/>
              </w:rPr>
              <w:t xml:space="preserve">LinkedIn Learning – </w:t>
            </w:r>
            <w:r w:rsidRPr="009B6EB6">
              <w:rPr>
                <w:rStyle w:val="em"/>
                <w:rFonts w:asciiTheme="minorHAnsi" w:hAnsiTheme="minorHAnsi" w:cstheme="minorHAnsi"/>
                <w:i/>
                <w:iCs/>
                <w:color w:val="222222"/>
              </w:rPr>
              <w:t>Diversity &amp; Inclusion in Global Enterprise</w:t>
            </w:r>
          </w:p>
          <w:p w:rsidR="008C1A3C" w:rsidRPr="009B6EB6" w:rsidRDefault="00B62F8C" w:rsidP="000938F3">
            <w:pPr>
              <w:pStyle w:val="ulli"/>
              <w:numPr>
                <w:ilvl w:val="0"/>
                <w:numId w:val="21"/>
              </w:numPr>
              <w:spacing w:line="340" w:lineRule="atLeast"/>
              <w:ind w:left="460" w:hanging="210"/>
              <w:rPr>
                <w:rStyle w:val="divdocumentsinglecolumnCharacter"/>
                <w:rFonts w:asciiTheme="minorHAnsi" w:hAnsiTheme="minorHAnsi" w:cstheme="minorHAnsi"/>
                <w:color w:val="222222"/>
              </w:rPr>
            </w:pPr>
            <w:r w:rsidRPr="009B6EB6">
              <w:rPr>
                <w:rStyle w:val="divdocumentsinglecolumnCharacter"/>
                <w:rFonts w:asciiTheme="minorHAnsi" w:hAnsiTheme="minorHAnsi" w:cstheme="minorHAnsi"/>
                <w:color w:val="222222"/>
              </w:rPr>
              <w:t xml:space="preserve">LinkedIn Learning – </w:t>
            </w:r>
            <w:r w:rsidRPr="009B6EB6">
              <w:rPr>
                <w:rStyle w:val="em"/>
                <w:rFonts w:asciiTheme="minorHAnsi" w:hAnsiTheme="minorHAnsi" w:cstheme="minorHAnsi"/>
                <w:i/>
                <w:iCs/>
                <w:color w:val="222222"/>
              </w:rPr>
              <w:t>Customer Service Strategies</w:t>
            </w:r>
          </w:p>
        </w:tc>
      </w:tr>
    </w:tbl>
    <w:p w:rsidR="008C1A3C" w:rsidRPr="009B6EB6" w:rsidRDefault="00B62F8C" w:rsidP="000938F3">
      <w:pPr>
        <w:pStyle w:val="divdocumentdivsectiontitle"/>
        <w:tabs>
          <w:tab w:val="center" w:pos="10226"/>
        </w:tabs>
        <w:ind w:right="200"/>
        <w:rPr>
          <w:rFonts w:asciiTheme="minorHAnsi" w:hAnsiTheme="minorHAnsi" w:cstheme="minorHAnsi"/>
          <w:b/>
          <w:bCs/>
          <w:smallCaps/>
          <w:sz w:val="24"/>
          <w:szCs w:val="24"/>
        </w:rPr>
      </w:pPr>
      <w:r w:rsidRPr="009B6EB6">
        <w:rPr>
          <w:rFonts w:asciiTheme="minorHAnsi" w:hAnsiTheme="minorHAnsi" w:cstheme="minorHAnsi"/>
          <w:b/>
          <w:bCs/>
          <w:smallCaps/>
          <w:sz w:val="24"/>
          <w:szCs w:val="24"/>
        </w:rPr>
        <w:t xml:space="preserve">Languages   </w:t>
      </w:r>
      <w:r w:rsidRPr="009B6EB6">
        <w:rPr>
          <w:rFonts w:asciiTheme="minorHAnsi" w:hAnsiTheme="minorHAnsi" w:cstheme="minorHAnsi"/>
          <w:sz w:val="24"/>
          <w:szCs w:val="24"/>
          <w:u w:val="single"/>
        </w:rPr>
        <w:t xml:space="preserve"> </w:t>
      </w:r>
      <w:r w:rsidRPr="009B6EB6">
        <w:rPr>
          <w:rFonts w:asciiTheme="minorHAnsi" w:hAnsiTheme="minorHAnsi" w:cstheme="minorHAnsi"/>
          <w:sz w:val="24"/>
          <w:szCs w:val="24"/>
          <w:u w:val="single"/>
        </w:rPr>
        <w:tab/>
      </w:r>
    </w:p>
    <w:tbl>
      <w:tblPr>
        <w:tblStyle w:val="documentlangSeclnggparatable"/>
        <w:tblW w:w="0" w:type="auto"/>
        <w:tblCellSpacing w:w="0" w:type="dxa"/>
        <w:tblInd w:w="210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3913"/>
        <w:gridCol w:w="300"/>
        <w:gridCol w:w="3913"/>
      </w:tblGrid>
      <w:tr w:rsidR="008C1A3C" w:rsidRPr="009B6EB6">
        <w:trPr>
          <w:tblCellSpacing w:w="0" w:type="dxa"/>
        </w:trPr>
        <w:tc>
          <w:tcPr>
            <w:tcW w:w="3913" w:type="dxa"/>
            <w:tcMar>
              <w:top w:w="0" w:type="dxa"/>
              <w:left w:w="0" w:type="dxa"/>
              <w:bottom w:w="100" w:type="dxa"/>
              <w:right w:w="0" w:type="dxa"/>
            </w:tcMar>
            <w:hideMark/>
          </w:tcPr>
          <w:p w:rsidR="008C1A3C" w:rsidRPr="009B6EB6" w:rsidRDefault="00B62F8C" w:rsidP="000938F3">
            <w:pPr>
              <w:pStyle w:val="div"/>
              <w:spacing w:line="340" w:lineRule="atLeast"/>
              <w:rPr>
                <w:rStyle w:val="documentlangSecparagraph"/>
                <w:rFonts w:asciiTheme="minorHAnsi" w:hAnsiTheme="minorHAnsi" w:cstheme="minorHAnsi"/>
              </w:rPr>
            </w:pPr>
            <w:r w:rsidRPr="009B6EB6">
              <w:rPr>
                <w:rStyle w:val="documentsectionlangSeclnggparatableparagraphnotnativeLangParafieldfieldFRFM"/>
                <w:rFonts w:asciiTheme="minorHAnsi" w:hAnsiTheme="minorHAnsi" w:cstheme="minorHAnsi"/>
              </w:rPr>
              <w:t>English</w:t>
            </w:r>
            <w:r w:rsidRPr="009B6EB6">
              <w:rPr>
                <w:rStyle w:val="documentlangSecparagraph"/>
                <w:rFonts w:asciiTheme="minorHAnsi" w:hAnsiTheme="minorHAnsi" w:cstheme="minorHAnsi"/>
              </w:rPr>
              <w:t xml:space="preserve"> </w:t>
            </w:r>
          </w:p>
          <w:p w:rsidR="008C1A3C" w:rsidRPr="009B6EB6" w:rsidRDefault="00B62F8C" w:rsidP="000938F3">
            <w:pPr>
              <w:pStyle w:val="documentfieldsliced-rect"/>
              <w:spacing w:line="120" w:lineRule="exact"/>
              <w:rPr>
                <w:rStyle w:val="documentlangSecparagraph"/>
                <w:rFonts w:asciiTheme="minorHAnsi" w:hAnsiTheme="minorHAnsi" w:cstheme="minorHAnsi"/>
              </w:rPr>
            </w:pPr>
            <w:r w:rsidRPr="009B6EB6">
              <w:rPr>
                <w:rStyle w:val="documentlangSecparagraph"/>
                <w:rFonts w:asciiTheme="minorHAnsi" w:hAnsiTheme="minorHAnsi" w:cstheme="minorHAnsi"/>
                <w:noProof/>
              </w:rPr>
              <w:drawing>
                <wp:inline distT="0" distB="0" distL="0" distR="0">
                  <wp:extent cx="2474073" cy="76775"/>
                  <wp:effectExtent l="0" t="0" r="0" b="0"/>
                  <wp:docPr id="100001" name="Picture 10000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1" name=""/>
                          <pic:cNvPicPr>
                            <a:picLocks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4073" cy="7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C1A3C" w:rsidRPr="009B6EB6" w:rsidRDefault="00B62F8C" w:rsidP="000938F3">
            <w:pPr>
              <w:pStyle w:val="div"/>
              <w:spacing w:line="290" w:lineRule="exact"/>
              <w:rPr>
                <w:rStyle w:val="documentlangSecparagraph"/>
                <w:rFonts w:asciiTheme="minorHAnsi" w:hAnsiTheme="minorHAnsi" w:cstheme="minorHAnsi"/>
              </w:rPr>
            </w:pPr>
            <w:r w:rsidRPr="009B6EB6">
              <w:rPr>
                <w:rStyle w:val="span"/>
                <w:rFonts w:asciiTheme="minorHAnsi" w:hAnsiTheme="minorHAnsi" w:cstheme="minorHAnsi"/>
              </w:rPr>
              <w:t>Bilingual or Proficient (C2)</w:t>
            </w:r>
          </w:p>
          <w:p w:rsidR="008C1A3C" w:rsidRPr="009B6EB6" w:rsidRDefault="00B62F8C" w:rsidP="000938F3">
            <w:pPr>
              <w:pStyle w:val="div"/>
              <w:spacing w:line="20" w:lineRule="exact"/>
              <w:rPr>
                <w:rStyle w:val="documentlangSecparagraph"/>
                <w:rFonts w:asciiTheme="minorHAnsi" w:hAnsiTheme="minorHAnsi" w:cstheme="minorHAnsi"/>
              </w:rPr>
            </w:pPr>
            <w:r w:rsidRPr="009B6EB6">
              <w:rPr>
                <w:rStyle w:val="documentlangSecparagraph"/>
                <w:rFonts w:asciiTheme="minorHAnsi" w:hAnsiTheme="minorHAnsi" w:cstheme="minorHAnsi"/>
              </w:rPr>
              <w:t> </w:t>
            </w:r>
          </w:p>
        </w:tc>
        <w:tc>
          <w:tcPr>
            <w:tcW w:w="300" w:type="dxa"/>
            <w:tcMar>
              <w:top w:w="0" w:type="dxa"/>
              <w:left w:w="0" w:type="dxa"/>
              <w:bottom w:w="100" w:type="dxa"/>
              <w:right w:w="0" w:type="dxa"/>
            </w:tcMar>
            <w:hideMark/>
          </w:tcPr>
          <w:p w:rsidR="008C1A3C" w:rsidRPr="009B6EB6" w:rsidRDefault="008C1A3C" w:rsidP="000938F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913" w:type="dxa"/>
            <w:tcMar>
              <w:top w:w="0" w:type="dxa"/>
              <w:left w:w="0" w:type="dxa"/>
              <w:bottom w:w="100" w:type="dxa"/>
              <w:right w:w="0" w:type="dxa"/>
            </w:tcMar>
            <w:hideMark/>
          </w:tcPr>
          <w:p w:rsidR="008C1A3C" w:rsidRPr="009B6EB6" w:rsidRDefault="00B62F8C" w:rsidP="000938F3">
            <w:pPr>
              <w:pStyle w:val="div"/>
              <w:spacing w:line="340" w:lineRule="atLeast"/>
              <w:rPr>
                <w:rStyle w:val="documentlangSecparagraph"/>
                <w:rFonts w:asciiTheme="minorHAnsi" w:hAnsiTheme="minorHAnsi" w:cstheme="minorHAnsi"/>
              </w:rPr>
            </w:pPr>
            <w:r w:rsidRPr="009B6EB6">
              <w:rPr>
                <w:rStyle w:val="documentsectionlangSeclnggparatableparagraphnotnativeLangParafieldfieldFRFM"/>
                <w:rFonts w:asciiTheme="minorHAnsi" w:hAnsiTheme="minorHAnsi" w:cstheme="minorHAnsi"/>
              </w:rPr>
              <w:t>German</w:t>
            </w:r>
            <w:r w:rsidRPr="009B6EB6">
              <w:rPr>
                <w:rStyle w:val="documentlangSecparagraph"/>
                <w:rFonts w:asciiTheme="minorHAnsi" w:hAnsiTheme="minorHAnsi" w:cstheme="minorHAnsi"/>
              </w:rPr>
              <w:t xml:space="preserve"> </w:t>
            </w:r>
          </w:p>
          <w:p w:rsidR="008C1A3C" w:rsidRPr="009B6EB6" w:rsidRDefault="00B62F8C" w:rsidP="000938F3">
            <w:pPr>
              <w:pStyle w:val="documentfieldsliced-rect"/>
              <w:spacing w:line="120" w:lineRule="exact"/>
              <w:rPr>
                <w:rStyle w:val="documentlangSecparagraph"/>
                <w:rFonts w:asciiTheme="minorHAnsi" w:hAnsiTheme="minorHAnsi" w:cstheme="minorHAnsi"/>
              </w:rPr>
            </w:pPr>
            <w:r w:rsidRPr="009B6EB6">
              <w:rPr>
                <w:rStyle w:val="documentlangSecparagraph"/>
                <w:rFonts w:asciiTheme="minorHAnsi" w:hAnsiTheme="minorHAnsi" w:cstheme="minorHAnsi"/>
                <w:noProof/>
              </w:rPr>
              <w:drawing>
                <wp:inline distT="0" distB="0" distL="0" distR="0">
                  <wp:extent cx="2474073" cy="76775"/>
                  <wp:effectExtent l="0" t="0" r="0" b="0"/>
                  <wp:docPr id="100003" name="Picture 10000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3" name=""/>
                          <pic:cNvPicPr>
                            <a:picLocks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4073" cy="7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C1A3C" w:rsidRPr="009B6EB6" w:rsidRDefault="00B62F8C" w:rsidP="000938F3">
            <w:pPr>
              <w:pStyle w:val="div"/>
              <w:spacing w:line="290" w:lineRule="exact"/>
              <w:rPr>
                <w:rStyle w:val="documentlangSecparagraph"/>
                <w:rFonts w:asciiTheme="minorHAnsi" w:hAnsiTheme="minorHAnsi" w:cstheme="minorHAnsi"/>
              </w:rPr>
            </w:pPr>
            <w:r w:rsidRPr="009B6EB6">
              <w:rPr>
                <w:rStyle w:val="span"/>
                <w:rFonts w:asciiTheme="minorHAnsi" w:hAnsiTheme="minorHAnsi" w:cstheme="minorHAnsi"/>
              </w:rPr>
              <w:t>Intermediate (B1)</w:t>
            </w:r>
          </w:p>
          <w:p w:rsidR="008C1A3C" w:rsidRPr="009B6EB6" w:rsidRDefault="00B62F8C" w:rsidP="000938F3">
            <w:pPr>
              <w:pStyle w:val="div"/>
              <w:spacing w:line="20" w:lineRule="exact"/>
              <w:rPr>
                <w:rStyle w:val="documentlangSecparagraph"/>
                <w:rFonts w:asciiTheme="minorHAnsi" w:hAnsiTheme="minorHAnsi" w:cstheme="minorHAnsi"/>
              </w:rPr>
            </w:pPr>
            <w:r w:rsidRPr="009B6EB6">
              <w:rPr>
                <w:rStyle w:val="documentlangSecparagraph"/>
                <w:rFonts w:asciiTheme="minorHAnsi" w:hAnsiTheme="minorHAnsi" w:cstheme="minorHAnsi"/>
              </w:rPr>
              <w:t> </w:t>
            </w:r>
          </w:p>
        </w:tc>
      </w:tr>
      <w:tr w:rsidR="008C1A3C" w:rsidRPr="009B6EB6">
        <w:trPr>
          <w:tblCellSpacing w:w="0" w:type="dxa"/>
        </w:trPr>
        <w:tc>
          <w:tcPr>
            <w:tcW w:w="3913" w:type="dxa"/>
            <w:tcMar>
              <w:top w:w="0" w:type="dxa"/>
              <w:left w:w="0" w:type="dxa"/>
              <w:bottom w:w="100" w:type="dxa"/>
              <w:right w:w="0" w:type="dxa"/>
            </w:tcMar>
            <w:hideMark/>
          </w:tcPr>
          <w:p w:rsidR="008C1A3C" w:rsidRPr="009B6EB6" w:rsidRDefault="00B62F8C" w:rsidP="000938F3">
            <w:pPr>
              <w:pStyle w:val="div"/>
              <w:spacing w:line="340" w:lineRule="atLeast"/>
              <w:rPr>
                <w:rStyle w:val="documentlangSecparagraph"/>
                <w:rFonts w:asciiTheme="minorHAnsi" w:hAnsiTheme="minorHAnsi" w:cstheme="minorHAnsi"/>
              </w:rPr>
            </w:pPr>
            <w:r w:rsidRPr="009B6EB6">
              <w:rPr>
                <w:rStyle w:val="documentsectionlangSeclnggparatableparagraphnotnativeLangParafieldfieldFRFM"/>
                <w:rFonts w:asciiTheme="minorHAnsi" w:hAnsiTheme="minorHAnsi" w:cstheme="minorHAnsi"/>
              </w:rPr>
              <w:t>Persian</w:t>
            </w:r>
            <w:r w:rsidRPr="009B6EB6">
              <w:rPr>
                <w:rStyle w:val="documentlangSecparagraph"/>
                <w:rFonts w:asciiTheme="minorHAnsi" w:hAnsiTheme="minorHAnsi" w:cstheme="minorHAnsi"/>
              </w:rPr>
              <w:t xml:space="preserve"> </w:t>
            </w:r>
          </w:p>
          <w:p w:rsidR="008C1A3C" w:rsidRPr="009B6EB6" w:rsidRDefault="00B62F8C" w:rsidP="000938F3">
            <w:pPr>
              <w:pStyle w:val="documentfieldsliced-rect"/>
              <w:spacing w:line="120" w:lineRule="exact"/>
              <w:rPr>
                <w:rStyle w:val="documentlangSecparagraph"/>
                <w:rFonts w:asciiTheme="minorHAnsi" w:hAnsiTheme="minorHAnsi" w:cstheme="minorHAnsi"/>
              </w:rPr>
            </w:pPr>
            <w:r w:rsidRPr="009B6EB6">
              <w:rPr>
                <w:rStyle w:val="documentlangSecparagraph"/>
                <w:rFonts w:asciiTheme="minorHAnsi" w:hAnsiTheme="minorHAnsi" w:cstheme="minorHAnsi"/>
                <w:noProof/>
              </w:rPr>
              <w:drawing>
                <wp:inline distT="0" distB="0" distL="0" distR="0">
                  <wp:extent cx="2474073" cy="76775"/>
                  <wp:effectExtent l="0" t="0" r="0" b="0"/>
                  <wp:docPr id="100005" name="Picture 10000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5" name=""/>
                          <pic:cNvPicPr>
                            <a:picLocks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4073" cy="7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C1A3C" w:rsidRPr="009B6EB6" w:rsidRDefault="00B62F8C" w:rsidP="000938F3">
            <w:pPr>
              <w:pStyle w:val="div"/>
              <w:spacing w:line="290" w:lineRule="exact"/>
              <w:rPr>
                <w:rStyle w:val="documentlangSecparagraph"/>
                <w:rFonts w:asciiTheme="minorHAnsi" w:hAnsiTheme="minorHAnsi" w:cstheme="minorHAnsi"/>
              </w:rPr>
            </w:pPr>
            <w:r w:rsidRPr="009B6EB6">
              <w:rPr>
                <w:rStyle w:val="span"/>
                <w:rFonts w:asciiTheme="minorHAnsi" w:hAnsiTheme="minorHAnsi" w:cstheme="minorHAnsi"/>
              </w:rPr>
              <w:t>Bilingual or Proficient (C2)</w:t>
            </w:r>
          </w:p>
          <w:p w:rsidR="008C1A3C" w:rsidRPr="009B6EB6" w:rsidRDefault="00B62F8C" w:rsidP="000938F3">
            <w:pPr>
              <w:pStyle w:val="div"/>
              <w:spacing w:line="20" w:lineRule="exact"/>
              <w:rPr>
                <w:rStyle w:val="documentlangSecparagraph"/>
                <w:rFonts w:asciiTheme="minorHAnsi" w:hAnsiTheme="minorHAnsi" w:cstheme="minorHAnsi"/>
              </w:rPr>
            </w:pPr>
            <w:r w:rsidRPr="009B6EB6">
              <w:rPr>
                <w:rStyle w:val="documentlangSecparagraph"/>
                <w:rFonts w:asciiTheme="minorHAnsi" w:hAnsiTheme="minorHAnsi" w:cstheme="minorHAnsi"/>
              </w:rPr>
              <w:t> </w:t>
            </w:r>
          </w:p>
        </w:tc>
        <w:tc>
          <w:tcPr>
            <w:tcW w:w="300" w:type="dxa"/>
            <w:tcMar>
              <w:top w:w="0" w:type="dxa"/>
              <w:left w:w="0" w:type="dxa"/>
              <w:bottom w:w="100" w:type="dxa"/>
              <w:right w:w="0" w:type="dxa"/>
            </w:tcMar>
            <w:hideMark/>
          </w:tcPr>
          <w:p w:rsidR="008C1A3C" w:rsidRPr="009B6EB6" w:rsidRDefault="008C1A3C" w:rsidP="000938F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913" w:type="dxa"/>
            <w:tcMar>
              <w:top w:w="0" w:type="dxa"/>
              <w:left w:w="0" w:type="dxa"/>
              <w:bottom w:w="100" w:type="dxa"/>
              <w:right w:w="0" w:type="dxa"/>
            </w:tcMar>
            <w:hideMark/>
          </w:tcPr>
          <w:p w:rsidR="008C1A3C" w:rsidRPr="009B6EB6" w:rsidRDefault="00B62F8C" w:rsidP="000938F3">
            <w:pPr>
              <w:pStyle w:val="div"/>
              <w:spacing w:line="340" w:lineRule="atLeast"/>
              <w:rPr>
                <w:rStyle w:val="documentlangSecparagraph"/>
                <w:rFonts w:asciiTheme="minorHAnsi" w:hAnsiTheme="minorHAnsi" w:cstheme="minorHAnsi"/>
              </w:rPr>
            </w:pPr>
            <w:r w:rsidRPr="009B6EB6">
              <w:rPr>
                <w:rStyle w:val="documentsectionlangSeclnggparatableparagraphnotnativeLangParafieldfieldFRFM"/>
                <w:rFonts w:asciiTheme="minorHAnsi" w:hAnsiTheme="minorHAnsi" w:cstheme="minorHAnsi"/>
              </w:rPr>
              <w:t>Urdu</w:t>
            </w:r>
            <w:r w:rsidRPr="009B6EB6">
              <w:rPr>
                <w:rStyle w:val="documentlangSecparagraph"/>
                <w:rFonts w:asciiTheme="minorHAnsi" w:hAnsiTheme="minorHAnsi" w:cstheme="minorHAnsi"/>
              </w:rPr>
              <w:t xml:space="preserve"> </w:t>
            </w:r>
          </w:p>
          <w:p w:rsidR="008C1A3C" w:rsidRPr="009B6EB6" w:rsidRDefault="00B62F8C" w:rsidP="000938F3">
            <w:pPr>
              <w:pStyle w:val="documentfieldsliced-rect"/>
              <w:spacing w:line="120" w:lineRule="exact"/>
              <w:rPr>
                <w:rStyle w:val="documentlangSecparagraph"/>
                <w:rFonts w:asciiTheme="minorHAnsi" w:hAnsiTheme="minorHAnsi" w:cstheme="minorHAnsi"/>
              </w:rPr>
            </w:pPr>
            <w:r w:rsidRPr="009B6EB6">
              <w:rPr>
                <w:rStyle w:val="documentlangSecparagraph"/>
                <w:rFonts w:asciiTheme="minorHAnsi" w:hAnsiTheme="minorHAnsi" w:cstheme="minorHAnsi"/>
                <w:noProof/>
              </w:rPr>
              <w:drawing>
                <wp:inline distT="0" distB="0" distL="0" distR="0">
                  <wp:extent cx="2474073" cy="76775"/>
                  <wp:effectExtent l="0" t="0" r="0" b="0"/>
                  <wp:docPr id="100007" name="Picture 10000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7" name=""/>
                          <pic:cNvPicPr>
                            <a:picLocks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4073" cy="7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C1A3C" w:rsidRPr="009B6EB6" w:rsidRDefault="00B62F8C" w:rsidP="000938F3">
            <w:pPr>
              <w:pStyle w:val="div"/>
              <w:spacing w:line="290" w:lineRule="exact"/>
              <w:rPr>
                <w:rStyle w:val="documentlangSecparagraph"/>
                <w:rFonts w:asciiTheme="minorHAnsi" w:hAnsiTheme="minorHAnsi" w:cstheme="minorHAnsi"/>
              </w:rPr>
            </w:pPr>
            <w:r w:rsidRPr="009B6EB6">
              <w:rPr>
                <w:rStyle w:val="span"/>
                <w:rFonts w:asciiTheme="minorHAnsi" w:hAnsiTheme="minorHAnsi" w:cstheme="minorHAnsi"/>
              </w:rPr>
              <w:t>Upper intermediate (B2)</w:t>
            </w:r>
          </w:p>
          <w:p w:rsidR="008C1A3C" w:rsidRPr="009B6EB6" w:rsidRDefault="00B62F8C" w:rsidP="000938F3">
            <w:pPr>
              <w:pStyle w:val="div"/>
              <w:spacing w:line="20" w:lineRule="exact"/>
              <w:rPr>
                <w:rStyle w:val="documentlangSecparagraph"/>
                <w:rFonts w:asciiTheme="minorHAnsi" w:hAnsiTheme="minorHAnsi" w:cstheme="minorHAnsi"/>
              </w:rPr>
            </w:pPr>
            <w:r w:rsidRPr="009B6EB6">
              <w:rPr>
                <w:rStyle w:val="documentlangSecparagraph"/>
                <w:rFonts w:asciiTheme="minorHAnsi" w:hAnsiTheme="minorHAnsi" w:cstheme="minorHAnsi"/>
              </w:rPr>
              <w:t> </w:t>
            </w:r>
          </w:p>
        </w:tc>
      </w:tr>
    </w:tbl>
    <w:p w:rsidR="008C1A3C" w:rsidRPr="009B6EB6" w:rsidRDefault="008C1A3C">
      <w:pPr>
        <w:rPr>
          <w:rStyle w:val="divdocumentdivsectiontitleCharacter"/>
          <w:rFonts w:asciiTheme="minorHAnsi" w:hAnsiTheme="minorHAnsi" w:cstheme="minorHAnsi"/>
          <w:b/>
          <w:bCs/>
          <w:smallCaps/>
          <w:sz w:val="24"/>
          <w:szCs w:val="24"/>
        </w:rPr>
      </w:pPr>
    </w:p>
    <w:sectPr w:rsidR="008C1A3C" w:rsidRPr="009B6EB6" w:rsidSect="009B6EB6">
      <w:type w:val="continuous"/>
      <w:pgSz w:w="11906" w:h="16838"/>
      <w:pgMar w:top="240" w:right="840" w:bottom="240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B6DA6C5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5A4AA4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1463A0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BE2F21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EA261E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1461F7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FB0F8E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208A3F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7E4A45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40B0F36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B58468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91095B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13EC0C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25C1A2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3308E1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D662E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79EF43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90C792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90300C7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CCE941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622B90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F1A72D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6E4961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762E5C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FC01FB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3A4D37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CF8C6C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96000CC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DA448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5B45E5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FFA081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28A33C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170AC7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3D8B61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F0A341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598142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864EDC4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43C6BF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53A191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922D88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EE2C51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6B0DE3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27E94F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7082DC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D9C859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EC80A8F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EAE9D8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0A2B19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92CEF1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14E9FB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63ED07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4A68DF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EF66D8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10CECB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49FC9DE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462CEE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46E094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F68CB2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9DCB84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942E26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66A285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44C8D6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3EC353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0D48D80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374FAA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E747A0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30E9AE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962D05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5AA5D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2184D5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9A438F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EBE670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14763F8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B3A44D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334EE2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AE2D8B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4B84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082C0A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7D6D4F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FB243A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484CEA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hybridMultilevel"/>
    <w:tmpl w:val="0000000A"/>
    <w:lvl w:ilvl="0" w:tplc="3020A7E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44E97C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0C43D2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A6217B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D6E9F6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BD0C6A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EE80D6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990698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3C48C5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0000000B"/>
    <w:multiLevelType w:val="hybridMultilevel"/>
    <w:tmpl w:val="0000000B"/>
    <w:lvl w:ilvl="0" w:tplc="3AA42AA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FD6598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4C4EEC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74AEC4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7A0B11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E36BC4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D584B9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9EC923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7EE872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 w15:restartNumberingAfterBreak="0">
    <w:nsid w:val="0000000C"/>
    <w:multiLevelType w:val="hybridMultilevel"/>
    <w:tmpl w:val="0000000C"/>
    <w:lvl w:ilvl="0" w:tplc="F92C945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90A401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032BC3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2EABFF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D74899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8C0AFC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FF6449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E04F02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CECDC1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 w15:restartNumberingAfterBreak="0">
    <w:nsid w:val="0000000D"/>
    <w:multiLevelType w:val="hybridMultilevel"/>
    <w:tmpl w:val="0000000D"/>
    <w:lvl w:ilvl="0" w:tplc="EE6AE18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24AC12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C54744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79E546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8F01EC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7BCECB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082BED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E2EE8A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474D8F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 w15:restartNumberingAfterBreak="0">
    <w:nsid w:val="0000000E"/>
    <w:multiLevelType w:val="hybridMultilevel"/>
    <w:tmpl w:val="0000000E"/>
    <w:lvl w:ilvl="0" w:tplc="04B871B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140279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7CA0D9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60CF19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5BA005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674812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0B6F74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CE0D7D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2D4DA3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" w15:restartNumberingAfterBreak="0">
    <w:nsid w:val="0000000F"/>
    <w:multiLevelType w:val="hybridMultilevel"/>
    <w:tmpl w:val="0000000F"/>
    <w:lvl w:ilvl="0" w:tplc="7D4AF0A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F4E9AE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F9C28B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3768D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516CF5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DC0EC9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EF8EB1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91EC79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598D68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5" w15:restartNumberingAfterBreak="0">
    <w:nsid w:val="00000010"/>
    <w:multiLevelType w:val="hybridMultilevel"/>
    <w:tmpl w:val="00000010"/>
    <w:lvl w:ilvl="0" w:tplc="D646DBC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5FA762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0AE359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60C72E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B0E50C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E80AD4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B2238D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BB6371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5CCC10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6" w15:restartNumberingAfterBreak="0">
    <w:nsid w:val="00000011"/>
    <w:multiLevelType w:val="hybridMultilevel"/>
    <w:tmpl w:val="00000011"/>
    <w:lvl w:ilvl="0" w:tplc="6944F60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9DC616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F02F01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9EE17D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9BA4AA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59028F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D6AE38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9E606D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22CB62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7" w15:restartNumberingAfterBreak="0">
    <w:nsid w:val="00000012"/>
    <w:multiLevelType w:val="hybridMultilevel"/>
    <w:tmpl w:val="00000012"/>
    <w:lvl w:ilvl="0" w:tplc="6036531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4A8804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B90247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946414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6285DB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E1C1C1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372A81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71C1B5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BA01AC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8" w15:restartNumberingAfterBreak="0">
    <w:nsid w:val="00000013"/>
    <w:multiLevelType w:val="hybridMultilevel"/>
    <w:tmpl w:val="00000013"/>
    <w:lvl w:ilvl="0" w:tplc="0378609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26CF63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53C401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18A70A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EE0AD1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10E328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354D3D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1149C9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22AFBC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9" w15:restartNumberingAfterBreak="0">
    <w:nsid w:val="00000014"/>
    <w:multiLevelType w:val="hybridMultilevel"/>
    <w:tmpl w:val="00000014"/>
    <w:lvl w:ilvl="0" w:tplc="EC32E3D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630791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3EEA77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7DE912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E24769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5F8B4A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CE2376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300145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E6AFCA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0" w15:restartNumberingAfterBreak="0">
    <w:nsid w:val="00000015"/>
    <w:multiLevelType w:val="hybridMultilevel"/>
    <w:tmpl w:val="00000015"/>
    <w:lvl w:ilvl="0" w:tplc="828A7D0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6AEF25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DE8297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64C313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65A028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6A4A31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04CF25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36A10B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714E78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1" w15:restartNumberingAfterBreak="0">
    <w:nsid w:val="0D3908F0"/>
    <w:multiLevelType w:val="hybridMultilevel"/>
    <w:tmpl w:val="02A6D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8EE6B39"/>
    <w:multiLevelType w:val="hybridMultilevel"/>
    <w:tmpl w:val="5D423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A47253B"/>
    <w:multiLevelType w:val="hybridMultilevel"/>
    <w:tmpl w:val="1EAAE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D66E90"/>
    <w:multiLevelType w:val="multilevel"/>
    <w:tmpl w:val="BAEA5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6EF03AD"/>
    <w:multiLevelType w:val="hybridMultilevel"/>
    <w:tmpl w:val="64326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077B20"/>
    <w:multiLevelType w:val="multilevel"/>
    <w:tmpl w:val="A13AC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0E4925"/>
    <w:multiLevelType w:val="multilevel"/>
    <w:tmpl w:val="8612F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FAA60EA"/>
    <w:multiLevelType w:val="hybridMultilevel"/>
    <w:tmpl w:val="89B43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3015482">
    <w:abstractNumId w:val="0"/>
  </w:num>
  <w:num w:numId="2" w16cid:durableId="958490490">
    <w:abstractNumId w:val="1"/>
  </w:num>
  <w:num w:numId="3" w16cid:durableId="612328389">
    <w:abstractNumId w:val="2"/>
  </w:num>
  <w:num w:numId="4" w16cid:durableId="68964857">
    <w:abstractNumId w:val="3"/>
  </w:num>
  <w:num w:numId="5" w16cid:durableId="231045033">
    <w:abstractNumId w:val="4"/>
  </w:num>
  <w:num w:numId="6" w16cid:durableId="168721835">
    <w:abstractNumId w:val="5"/>
  </w:num>
  <w:num w:numId="7" w16cid:durableId="2136629666">
    <w:abstractNumId w:val="6"/>
  </w:num>
  <w:num w:numId="8" w16cid:durableId="2044018047">
    <w:abstractNumId w:val="7"/>
  </w:num>
  <w:num w:numId="9" w16cid:durableId="66727803">
    <w:abstractNumId w:val="8"/>
  </w:num>
  <w:num w:numId="10" w16cid:durableId="735398791">
    <w:abstractNumId w:val="9"/>
  </w:num>
  <w:num w:numId="11" w16cid:durableId="886995329">
    <w:abstractNumId w:val="10"/>
  </w:num>
  <w:num w:numId="12" w16cid:durableId="1412893126">
    <w:abstractNumId w:val="11"/>
  </w:num>
  <w:num w:numId="13" w16cid:durableId="679626828">
    <w:abstractNumId w:val="12"/>
  </w:num>
  <w:num w:numId="14" w16cid:durableId="1576813751">
    <w:abstractNumId w:val="13"/>
  </w:num>
  <w:num w:numId="15" w16cid:durableId="1556971481">
    <w:abstractNumId w:val="14"/>
  </w:num>
  <w:num w:numId="16" w16cid:durableId="715198672">
    <w:abstractNumId w:val="15"/>
  </w:num>
  <w:num w:numId="17" w16cid:durableId="1866166678">
    <w:abstractNumId w:val="16"/>
  </w:num>
  <w:num w:numId="18" w16cid:durableId="1336148000">
    <w:abstractNumId w:val="17"/>
  </w:num>
  <w:num w:numId="19" w16cid:durableId="898516454">
    <w:abstractNumId w:val="18"/>
  </w:num>
  <w:num w:numId="20" w16cid:durableId="824667448">
    <w:abstractNumId w:val="19"/>
  </w:num>
  <w:num w:numId="21" w16cid:durableId="38626568">
    <w:abstractNumId w:val="20"/>
  </w:num>
  <w:num w:numId="22" w16cid:durableId="1566454045">
    <w:abstractNumId w:val="27"/>
  </w:num>
  <w:num w:numId="23" w16cid:durableId="1614022088">
    <w:abstractNumId w:val="24"/>
  </w:num>
  <w:num w:numId="24" w16cid:durableId="344941844">
    <w:abstractNumId w:val="26"/>
  </w:num>
  <w:num w:numId="25" w16cid:durableId="297689161">
    <w:abstractNumId w:val="22"/>
  </w:num>
  <w:num w:numId="26" w16cid:durableId="229779752">
    <w:abstractNumId w:val="21"/>
  </w:num>
  <w:num w:numId="27" w16cid:durableId="456024116">
    <w:abstractNumId w:val="28"/>
  </w:num>
  <w:num w:numId="28" w16cid:durableId="672145397">
    <w:abstractNumId w:val="23"/>
  </w:num>
  <w:num w:numId="29" w16cid:durableId="192140429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1A3C"/>
    <w:rsid w:val="000415D2"/>
    <w:rsid w:val="000938F3"/>
    <w:rsid w:val="0033361B"/>
    <w:rsid w:val="00342360"/>
    <w:rsid w:val="007129EC"/>
    <w:rsid w:val="008C1A3C"/>
    <w:rsid w:val="008E0266"/>
    <w:rsid w:val="009B6EB6"/>
    <w:rsid w:val="00A52A5E"/>
    <w:rsid w:val="00B62F8C"/>
    <w:rsid w:val="00BE15A2"/>
    <w:rsid w:val="00D9495D"/>
    <w:rsid w:val="00DF5045"/>
    <w:rsid w:val="00E52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B835D6"/>
  <w15:docId w15:val="{BF2A7592-5F52-4581-88B3-0AF681439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ivdocument">
    <w:name w:val="div_document"/>
    <w:basedOn w:val="Normal"/>
    <w:pPr>
      <w:spacing w:line="340" w:lineRule="atLeast"/>
    </w:pPr>
  </w:style>
  <w:style w:type="paragraph" w:customStyle="1" w:styleId="divdocumentsection">
    <w:name w:val="div_document_section"/>
    <w:basedOn w:val="Normal"/>
  </w:style>
  <w:style w:type="paragraph" w:customStyle="1" w:styleId="divdocumentdivparagraph">
    <w:name w:val="div_document_div_paragraph"/>
    <w:basedOn w:val="Normal"/>
  </w:style>
  <w:style w:type="paragraph" w:customStyle="1" w:styleId="divname">
    <w:name w:val="div_name"/>
    <w:basedOn w:val="div"/>
    <w:pPr>
      <w:spacing w:line="680" w:lineRule="atLeast"/>
      <w:jc w:val="center"/>
    </w:pPr>
    <w:rPr>
      <w:b/>
      <w:bCs/>
      <w:smallCaps/>
      <w:color w:val="34383C"/>
      <w:sz w:val="48"/>
      <w:szCs w:val="48"/>
    </w:rPr>
  </w:style>
  <w:style w:type="paragraph" w:customStyle="1" w:styleId="div">
    <w:name w:val="div"/>
    <w:basedOn w:val="Normal"/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documentdivSECTIONCNTC">
    <w:name w:val="div_document_div_SECTION_CNTC"/>
    <w:basedOn w:val="Normal"/>
  </w:style>
  <w:style w:type="paragraph" w:customStyle="1" w:styleId="divaddress">
    <w:name w:val="div_address"/>
    <w:basedOn w:val="div"/>
    <w:pPr>
      <w:spacing w:line="340" w:lineRule="atLeast"/>
      <w:jc w:val="center"/>
    </w:pPr>
  </w:style>
  <w:style w:type="character" w:customStyle="1" w:styleId="documentzipsuffix">
    <w:name w:val="document_zipsuffix"/>
    <w:basedOn w:val="DefaultParagraphFont"/>
  </w:style>
  <w:style w:type="character" w:customStyle="1" w:styleId="documentzipprefix">
    <w:name w:val="document_zipprefix"/>
    <w:basedOn w:val="DefaultParagraphFont"/>
    <w:rPr>
      <w:vanish/>
    </w:rPr>
  </w:style>
  <w:style w:type="paragraph" w:customStyle="1" w:styleId="documentSECTIONCNTCsection">
    <w:name w:val="document_SECTION_CNTC + section"/>
    <w:basedOn w:val="Normal"/>
  </w:style>
  <w:style w:type="paragraph" w:customStyle="1" w:styleId="divdocumentdivheading">
    <w:name w:val="div_document_div_heading"/>
    <w:basedOn w:val="Normal"/>
  </w:style>
  <w:style w:type="paragraph" w:customStyle="1" w:styleId="divdocumentdivsectiontitle">
    <w:name w:val="div_document_div_sectiontitle"/>
    <w:basedOn w:val="Normal"/>
    <w:pPr>
      <w:pBdr>
        <w:bottom w:val="single" w:sz="8" w:space="1" w:color="FFFFFF"/>
        <w:right w:val="none" w:sz="0" w:space="10" w:color="auto"/>
      </w:pBdr>
      <w:spacing w:line="380" w:lineRule="atLeast"/>
    </w:pPr>
    <w:rPr>
      <w:color w:val="34383C"/>
      <w:sz w:val="28"/>
      <w:szCs w:val="28"/>
    </w:rPr>
  </w:style>
  <w:style w:type="character" w:customStyle="1" w:styleId="divdocumentdivsectiontitleCharacter">
    <w:name w:val="div_document_div_sectiontitle Character"/>
    <w:basedOn w:val="DefaultParagraphFont"/>
    <w:rPr>
      <w:color w:val="34383C"/>
      <w:sz w:val="28"/>
      <w:szCs w:val="28"/>
    </w:rPr>
  </w:style>
  <w:style w:type="paragraph" w:customStyle="1" w:styleId="divdocumentsinglecolumn">
    <w:name w:val="div_document_singlecolumn"/>
    <w:basedOn w:val="Normal"/>
  </w:style>
  <w:style w:type="paragraph" w:customStyle="1" w:styleId="p">
    <w:name w:val="p"/>
    <w:basedOn w:val="Normal"/>
  </w:style>
  <w:style w:type="paragraph" w:customStyle="1" w:styleId="ulli">
    <w:name w:val="ul_li"/>
    <w:basedOn w:val="Normal"/>
  </w:style>
  <w:style w:type="character" w:customStyle="1" w:styleId="Strong1">
    <w:name w:val="Strong1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spandateswrapper">
    <w:name w:val="span_dates_wrapper"/>
    <w:basedOn w:val="span"/>
    <w:rPr>
      <w:sz w:val="24"/>
      <w:szCs w:val="24"/>
      <w:bdr w:val="none" w:sz="0" w:space="0" w:color="auto"/>
      <w:vertAlign w:val="baseline"/>
    </w:rPr>
  </w:style>
  <w:style w:type="paragraph" w:customStyle="1" w:styleId="spandateswrapperParagraph">
    <w:name w:val="span_dates_wrapper Paragraph"/>
    <w:basedOn w:val="spanParagraph"/>
  </w:style>
  <w:style w:type="paragraph" w:customStyle="1" w:styleId="spanParagraph">
    <w:name w:val="span Paragraph"/>
    <w:basedOn w:val="Normal"/>
  </w:style>
  <w:style w:type="character" w:customStyle="1" w:styleId="divdocumentsinglecolumnCharacter">
    <w:name w:val="div_document_singlecolumn Character"/>
    <w:basedOn w:val="DefaultParagraphFont"/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spanjobtitle">
    <w:name w:val="span_jobtitle"/>
    <w:basedOn w:val="span"/>
    <w:rPr>
      <w:b/>
      <w:bCs/>
      <w:sz w:val="24"/>
      <w:szCs w:val="24"/>
      <w:bdr w:val="none" w:sz="0" w:space="0" w:color="auto"/>
      <w:vertAlign w:val="baseline"/>
    </w:rPr>
  </w:style>
  <w:style w:type="paragraph" w:customStyle="1" w:styleId="spanpaddedline">
    <w:name w:val="span_paddedline"/>
    <w:basedOn w:val="spanParagraph"/>
  </w:style>
  <w:style w:type="character" w:customStyle="1" w:styleId="spancompanyname">
    <w:name w:val="span_companyname"/>
    <w:basedOn w:val="span"/>
    <w:rPr>
      <w:b/>
      <w:bCs/>
      <w:sz w:val="24"/>
      <w:szCs w:val="24"/>
      <w:bdr w:val="none" w:sz="0" w:space="0" w:color="auto"/>
      <w:vertAlign w:val="baseline"/>
    </w:rPr>
  </w:style>
  <w:style w:type="table" w:customStyle="1" w:styleId="divdocumentdivparagraphTable">
    <w:name w:val="div_document_div_paragraph Table"/>
    <w:basedOn w:val="TableNormal"/>
    <w:tblPr/>
  </w:style>
  <w:style w:type="paragraph" w:customStyle="1" w:styleId="documentedu-secdateswrapperspace">
    <w:name w:val="document_edu-sec_dates_wrapper_space"/>
    <w:basedOn w:val="Normal"/>
  </w:style>
  <w:style w:type="character" w:customStyle="1" w:styleId="spandegree">
    <w:name w:val="span_degre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programline">
    <w:name w:val="span_programlin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documentskliSecparagraph">
    <w:name w:val="document_skliSec_paragraph"/>
    <w:basedOn w:val="DefaultParagraphFont"/>
  </w:style>
  <w:style w:type="paragraph" w:customStyle="1" w:styleId="documentskliSecsinglecolumn">
    <w:name w:val="document_skliSec_singlecolumn"/>
    <w:basedOn w:val="Normal"/>
  </w:style>
  <w:style w:type="character" w:customStyle="1" w:styleId="documentskliSecfieldp">
    <w:name w:val="document_skliSec_field_p"/>
    <w:basedOn w:val="DefaultParagraphFont"/>
  </w:style>
  <w:style w:type="character" w:customStyle="1" w:styleId="divCharacter">
    <w:name w:val="div Character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documentskliSeculli">
    <w:name w:val="div_document_skliSec_ul_li"/>
    <w:basedOn w:val="Normal"/>
  </w:style>
  <w:style w:type="character" w:customStyle="1" w:styleId="divdocumentskliSeculliCharacter">
    <w:name w:val="div_document_skliSec_ul_li Character"/>
    <w:basedOn w:val="DefaultParagraphFont"/>
  </w:style>
  <w:style w:type="table" w:customStyle="1" w:styleId="documentinfoparatable">
    <w:name w:val="document_infoparatable"/>
    <w:basedOn w:val="TableNormal"/>
    <w:tblPr/>
  </w:style>
  <w:style w:type="character" w:customStyle="1" w:styleId="em">
    <w:name w:val="em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documentlangSecparagraph">
    <w:name w:val="document_langSec_paragraph"/>
    <w:basedOn w:val="DefaultParagraphFont"/>
  </w:style>
  <w:style w:type="paragraph" w:customStyle="1" w:styleId="documentlangSecsinglecolumn">
    <w:name w:val="document_langSec_singlecolumn"/>
    <w:basedOn w:val="Normal"/>
  </w:style>
  <w:style w:type="character" w:customStyle="1" w:styleId="documentsectionlangSeclnggparatableparagraphnotnativeLangParafieldfieldFRFM">
    <w:name w:val="document_section_langSec_lnggparatable_paragraph_not(.nativeLangPara)_field_fieldFRFM"/>
    <w:basedOn w:val="DefaultParagraphFont"/>
    <w:rPr>
      <w:b w:val="0"/>
      <w:bCs w:val="0"/>
    </w:rPr>
  </w:style>
  <w:style w:type="paragraph" w:customStyle="1" w:styleId="documentfieldsliced-rect">
    <w:name w:val="document_field + sliced-rect"/>
    <w:basedOn w:val="Normal"/>
  </w:style>
  <w:style w:type="character" w:customStyle="1" w:styleId="documentfieldsliced-rectCharacter">
    <w:name w:val="document_field + sliced-rect Character"/>
    <w:basedOn w:val="DefaultParagraphFont"/>
  </w:style>
  <w:style w:type="table" w:customStyle="1" w:styleId="documentlangSeclnggparatable">
    <w:name w:val="document_langSec_lnggparatable"/>
    <w:basedOn w:val="TableNormal"/>
    <w:tblPr/>
  </w:style>
  <w:style w:type="character" w:styleId="Strong">
    <w:name w:val="Strong"/>
    <w:basedOn w:val="DefaultParagraphFont"/>
    <w:uiPriority w:val="22"/>
    <w:qFormat/>
    <w:rsid w:val="009B6EB6"/>
    <w:rPr>
      <w:b/>
      <w:bCs/>
    </w:rPr>
  </w:style>
  <w:style w:type="character" w:styleId="Hyperlink">
    <w:name w:val="Hyperlink"/>
    <w:basedOn w:val="DefaultParagraphFont"/>
    <w:uiPriority w:val="99"/>
    <w:unhideWhenUsed/>
    <w:rsid w:val="008E026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02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013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contact@rmayar.d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1286</TotalTime>
  <Pages>2</Pages>
  <Words>548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Ruhallah Mayar</vt:lpstr>
    </vt:vector>
  </TitlesOfParts>
  <Company/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Ruhallah Mayar</dc:title>
  <dc:subject/>
  <dc:creator>R. MAYAR</dc:creator>
  <cp:keywords/>
  <dc:description/>
  <cp:lastModifiedBy>R. MAYAR</cp:lastModifiedBy>
  <cp:revision>6</cp:revision>
  <dcterms:created xsi:type="dcterms:W3CDTF">2025-05-04T20:37:00Z</dcterms:created>
  <dcterms:modified xsi:type="dcterms:W3CDTF">2025-05-18T21:29:00Z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8ba76b03-e0a7-4771-8266-75e0bc4463ef</vt:lpwstr>
  </property>
  <property fmtid="{D5CDD505-2E9C-101B-9397-08002B2CF9AE}" pid="3" name="x1ye=0">
    <vt:lpwstr>4KAAAB+LCAAAAAAABAAUmzWi41AMRRfkwkylmZndmTFmXv386ZM4epauzglAJMJzEIxRJEFAmEhQCA1hFI9zAsKiME3fzzuBd1j5Yk116RGRRIFJIz4cEg1MoP5ZYN03kPNLl7eo5LUvu0IEOe+Xa2D5+cG3QWSx9Mqey+KbxfyvTFdo4ko52utYgEZc0pH7qkqiAfQvLN7zqLiIN53ggSYmhFeurdqEdjqZcWVLEeI1dK7HPsDOSgK0LCVf3K7</vt:lpwstr>
  </property>
  <property fmtid="{D5CDD505-2E9C-101B-9397-08002B2CF9AE}" pid="4" name="x1ye=1">
    <vt:lpwstr>hcBOs73qjC+iJWJIBnVS/EST88a6xR4T349guC1nOuOHpXGBQcyMXMQY+d8DN20cidJyziDETJk5Q05LRCYJ6d5LErzNL+b0A8Jhkq8clcTp09aa50I6OUMB1whefThxPXjX987k8RIJzCsXT8Wa8ziE3qVBm2zsPYsCgCMkHc6eF62NoumQ8gRWSox5LXtMXkvoG7H1t2Q2Tm8AdROUgxSl4ju+3l9klaX8IodpYxhcpHspD9xJj6ium05IH9y</vt:lpwstr>
  </property>
  <property fmtid="{D5CDD505-2E9C-101B-9397-08002B2CF9AE}" pid="5" name="x1ye=10">
    <vt:lpwstr>q9Sn6qk+0Kk8n47dJmj/di/Qh+pTZvystoMGuBwr+v3HmxenrWBn6jZottPZ83I6Tc9kvQro7Abg1PQuiwYFFe0dAwvOCvpaFOewWS0tTPwSXqTNBbG9yxt1xEBrqCQwfE5O0oJ0YzoqwvpOQBfjATCfDfKil4CECI/p5jFsyeW6TYJtYrkxaHciTbpxV32AYVkJmYPooQ+srN8G+ahBYTXunAb5j6Tnfv+5xEtjK5gDYesb+01oTh08fa/vDkr</vt:lpwstr>
  </property>
  <property fmtid="{D5CDD505-2E9C-101B-9397-08002B2CF9AE}" pid="6" name="x1ye=100">
    <vt:lpwstr>oaKFZopF97gFVA9HEinUHoxz94Gy5V8vUhFHoS6Dyt8Y6c8udGAIAqWPa6zlwWh6r3OEuynlzyZKPRhmN4TtOkH6w0JtTSFCBqBr5XqFXla4J69PAFY8LTjssXoI1zXCqgp6CC6Gt0Z+uMF3wuShSUXF6pbWF7jqdUxEgjsk4Vv+FA/UbLZBoWN5SfkpEg11UW5HsfhmqdUefqCQ6XpipbtIrAuJi0905OHazMec5ih13w+PllZgtwYw3hjt2Th</vt:lpwstr>
  </property>
  <property fmtid="{D5CDD505-2E9C-101B-9397-08002B2CF9AE}" pid="7" name="x1ye=101">
    <vt:lpwstr>Kk25BexSQ8fWHmGMZ5cyEaD7WMm99eRgTP+xc/IH0UQmRMoZHlEW3Dmk9A3S1Xp+zwc5+lIuSiTlc9w9v6zXdG+7nVkAW6YZQM0R1IpqFa5STlexK9xk8YM69/n513yiUM7BSoqtEuVOOJBHScGUb+cGB2OyA1YtEvNozEcNsRPNRIx8473qhYjaZT83TWYnPbearSEmEcdOyFv6q2Sa+tfyZkAmAZcybAbCfsX1xSt/M8lDUA+D8cU7521qB1T</vt:lpwstr>
  </property>
  <property fmtid="{D5CDD505-2E9C-101B-9397-08002B2CF9AE}" pid="8" name="x1ye=102">
    <vt:lpwstr>nkrvHl9jIUrB1M9oHBXagwir6vAzJ/gIQvHR4DIeoFWNpbnZiaCmo/BPc9KShKH2vVluX8zNXnIHOT31Q+lNKaQqr+7AX7MNMwtrEh/76xoSDZ/YLsjjkEdMVQZ94m/RJYd3a/kZkLn9OQ7w/MeQokCIpb3BaIStY7fz/TAwGDNnc4f5K1i0K2BGRwp7mleTDHtdqvZnBsCBQZbBpY9DGzh7fBpSyort+qZfIVHbGisjihz9yxpLoJP/wB4XmLl</vt:lpwstr>
  </property>
  <property fmtid="{D5CDD505-2E9C-101B-9397-08002B2CF9AE}" pid="9" name="x1ye=103">
    <vt:lpwstr>xr5tnW2R7aQdJDZ1soHXM1X0rO4TVnUFSfxEDsLcUmJSqLvDXRtBH6C3fjxTvISL/gL2RLAVFs1MeYxrEXgnIR5fKRKn1au+7ESywZ4JF8cywH1C994y4ru1V3Xu6KPOY8Vji+lEBsa1/ge9BFUQLQTVpYxciRUtz3Q3+wQ9ogYp5byRbgXJBAnQ0NTOvBb+WSCXzWJUajpqGZv5cOSls4Xzjqq00NbXbhHPcY4aCWxe17WjyFruS35tkZ36d5v</vt:lpwstr>
  </property>
  <property fmtid="{D5CDD505-2E9C-101B-9397-08002B2CF9AE}" pid="10" name="x1ye=104">
    <vt:lpwstr>M7grhglZZfJhrM2OSAhf3PH53ApZ1Qw4F4lxL14bkbwnIgKapPbJqNhDij+XOfzlpMVmVNgr3yISWgzR1JZoW88lKP7aBSxQSF6AqNHX+MkkvYVb22ogP72LIjwq3rkH4GSuqth38/jJUGtvQl4Igh1VWzqg4ioTyvZZrrutkpAGwCD+dfXHtO226a7LbEJbgvnC1evlBGUdqgQD7YmlJ+M8R7pGnYLbd34McfmbFeBUW1jLECfrdVynLwFnzoq</vt:lpwstr>
  </property>
  <property fmtid="{D5CDD505-2E9C-101B-9397-08002B2CF9AE}" pid="11" name="x1ye=105">
    <vt:lpwstr>rdZAcXDL19lHxaCG86LrwpR/r2HMlmkI/FbhtWZ5jIi1RymQdmAJOXnj/0lv3V74f3Kj6mM+9+RSEZsYECzhX8F+xH/M0lXKjwZw8xYFtpSvqHsKY9ScoxDx2yHOJy4xuSuGWsYSqflJf6+FYE4RxQklWO5nUv4f1p6tA06DD639CWs4GpLTMmdXrXxNcYUm+OkF9fQXztkzyCpW+sDaROq1WvhMGj9dXrS93Cj1l2Gvm8+uz+efZbgrjmtRIL8</vt:lpwstr>
  </property>
  <property fmtid="{D5CDD505-2E9C-101B-9397-08002B2CF9AE}" pid="12" name="x1ye=106">
    <vt:lpwstr>/ZFJFX5Qpfk0NKmLHSSxTqe2sHy8qWx6b58oGp7+XF4Ll8Wu2Zfg1hqTCngGFHn+SX3kDVF8Fl+wb4TA60PYzGQTSxVWXre/BTmnovyLCKbpa2TB5SzpHmUemQSxBJGOK6RaW1r9JKZzrz/SF/sns8WHjAWkQnKiwMcc35jnxsGMZ2mTSlfMxlojMpPIZ+HJLBz7PATVqwUSRTh85XbUuyvWBkhhJnQAP71mKG0HcOLrUsMx+I/yiuVnHF9RUVA</vt:lpwstr>
  </property>
  <property fmtid="{D5CDD505-2E9C-101B-9397-08002B2CF9AE}" pid="13" name="x1ye=107">
    <vt:lpwstr>bMrDKlEC0eMj9icpf+ljFgPYvBzgqDBp15CIgN15CVxs+1My1WB5/lLR5NL80tKr9yPTkDJjjWHso3CxQji+6PLoAdGVqqOXrZLQnxe7/Q6BxUErbfLJNJ1G1f9EyCc7ij2ZJjI/xN/DeJWcpbQz4Rj7eVlJJr2bI0NfgffrlOurwsEZyKr+RMkPt0pRg8Zq2Nx4PuFYjNT6icrAauOdQ3MvkdDfcIDDcBTJtZXvn+jrT4pYoQyrwN660G+xcxk</vt:lpwstr>
  </property>
  <property fmtid="{D5CDD505-2E9C-101B-9397-08002B2CF9AE}" pid="14" name="x1ye=108">
    <vt:lpwstr>atYrL0hY/ODKlwAc+GZ5C8ueto1Mx116l8YTWWozXG3WQfgp1W483L3n++kslu5apZGlAH8ye5kOTAUuMdMkSbdKOEsscz9pDMNocrXoW7FCr0rirxV9jkqpt6DrUKgY+eNZ/U+8dNzImHr0HHKpuY0VXzpmGmM7UMpgV3QbG8DlYoFRL6qrCepn1pRRSAlHOvqFdrHei36i5Tv16x3Hb9JcKQwWCodS5bX7CqSDtx4uxuMuKTnpM1yVcENYFPA</vt:lpwstr>
  </property>
  <property fmtid="{D5CDD505-2E9C-101B-9397-08002B2CF9AE}" pid="15" name="x1ye=109">
    <vt:lpwstr>P5fNDjiDvsguET8RRQE6Mv0XKU6r71TYdaphnKB0AaG/MSq22eMn8OIH5KQL4I0LisDitQ3yEpLjZ1QDx+6kjZHdZCJgIOfAepfM2kw0AglkEa8N0Oi5u5NGanIaAPVyrDE+6vF0AZlSFIx7kjNGEop3cpwX9n2yivZCYPQPgyX2pofBxxDFkPaHEwi3a1GG8m61W20e6WCAhJ7G12V/BAybcCxygioiLYCcKcyVaAccv1CW7hdxtmaHOBbAEbf</vt:lpwstr>
  </property>
  <property fmtid="{D5CDD505-2E9C-101B-9397-08002B2CF9AE}" pid="16" name="x1ye=11">
    <vt:lpwstr>CUcx8qsraRbURGrhAJPAQP1GBcyn/OOUOTfssvYQ5CFBgLoViHG/CAR1EKkvkZfzYTr3BKEfFyOpLYeUO16NkrbCZn7sJXaLb8yKCd3t7GIMTrr6Q9qpm77WobKQG1cuxacQl20vFYmIcNllbSI3/Oha+Y0nxprVwC1NQyELQc7OMyPNaNWdHBM41Ulh9sSvF4vi3yMz7ySsZNrcIsRzM8a4NxEu4rSxlFz/Z1PyNLCNgns2BVIuqOPdP7yMFMD</vt:lpwstr>
  </property>
  <property fmtid="{D5CDD505-2E9C-101B-9397-08002B2CF9AE}" pid="17" name="x1ye=110">
    <vt:lpwstr>UWKMXDrztK6iS8IGeb7523jHGW9FT7tbj6o7Sck4pTTiaCHUYk1qJDvlA2qWHJpBobUj1TQ3lo4ap8bDGsUHOdc4+TlyA1cSjg0djLe37CTc5qZI3xXO8d8iIpKzFBe4WfBHclh62iRPZISyUDl00QtEq+ro70zd4cFcs49A0WA/ul7PmLEc0p9eUCfFTNh4dT4/k0uDGtC9XZHSmMozwNxUOBHqADPEbf8128Z21HjtWVRd6S7LzS0UEJbfnwr</vt:lpwstr>
  </property>
  <property fmtid="{D5CDD505-2E9C-101B-9397-08002B2CF9AE}" pid="18" name="x1ye=111">
    <vt:lpwstr>o/QtYa97DSR05p4j4Ud1tZeqIPjR+4Q5FnZMIDdejS3fkREWKUoQ5YCtKOOmqEu7wU4DIVBoQgAJSUfOAcz3Dp9uWGi0SFZKnTmPMyyynpQ1pjHsPcaAeZcbXgzSHyLkVmRpeiWtmdZhNf1uIg6CbMquTDRz/tyVf4ZXOT2blXJ2+ZQKDj+sIuf4NuS69WHoXLuI7nRTqUG+kFG2JxRucV/0CwimCycntd8KGttXnVdkNKbGpFg7in8PdBIUJ8f</vt:lpwstr>
  </property>
  <property fmtid="{D5CDD505-2E9C-101B-9397-08002B2CF9AE}" pid="19" name="x1ye=112">
    <vt:lpwstr>HrCdSZyK8CD/aVJQfsFRJLnxtsgqXAfZgAe2c6Q6jaTcz3XT7JSrRp3gdQySsYiJ45B7g+boGSOuqTAJlH0Q8mL45FMV3ZFpocmIFmfVo5Lnq9EMl8yv5+q7s8kf87wSVosoKJ69ehjC1dJM+aD1CbGFwulj2/1yu/MMjrpBsLDL23WdG3Sf77sJtO5swNyt2gy1qI4otIClIdExq30OQGpUyVL5IJ5TE1jUAEX/xlvwcylDMGKss5fUz4jxNmn</vt:lpwstr>
  </property>
  <property fmtid="{D5CDD505-2E9C-101B-9397-08002B2CF9AE}" pid="20" name="x1ye=113">
    <vt:lpwstr>RgE/qAP/nMgHmls381+pyJll2oxUZK9m1s/PSc9mEze6NjKpkGzq5JEe6D02mby7RhJpMWqMvXmA1+dlzbzmD5VPTZ0f39e/lzCV698QRCDn3a7sd6SmsjPajEK3VNR3iam/9ZwlvvF3dTQGvn5EhRDHdwFCO7Q5bqqUyPojzcoPSEAeD63AFOwFYNumwlOXacpSZ5twnLfSRPPPmCvnUixtPe4/oPsmTcN2rxrGl1S5g5rIGEXWJRHhwZFQ07S</vt:lpwstr>
  </property>
  <property fmtid="{D5CDD505-2E9C-101B-9397-08002B2CF9AE}" pid="21" name="x1ye=114">
    <vt:lpwstr>x0mPTexwdOq381+tU4UoRUr/g4P1QufOkjQAOLsMVp+bFUyNEX+hKwwhkSx903cokUzVKxLGyKQdjh8X2DTUfxQKb6tT6aJ6jX5UYPpU4xodQPpNO/4a82VJPmAZ0PozrpmYfL1vy4ssv3QwjYskGuxGr393sXOF3Rwp7zkV8fNTwQgvY80W0SeUUdXKeXP/46mHR9D8FmeA8GCQya2eIDyTIE2/SLRNiP84fTjPSBPc9bom5FiMoTwdb1JHKXg</vt:lpwstr>
  </property>
  <property fmtid="{D5CDD505-2E9C-101B-9397-08002B2CF9AE}" pid="22" name="x1ye=115">
    <vt:lpwstr>kf8652CU6TbOTnLPV7u3BfNN9mPcROXX/Bcvz3r60jkYyHMcWWEWZph8P4hn7KkPdmhUqDkqbPzGQonBq7UQQZWzFRPWBc2WnBpdIGuIH6YIDshTJUezxULUWVscndul94qjFh6cEwpnbDiCJTa4NMVmOqw9pTVJ3z7NgWGCRL9ztFHMeGZQp9fwdlMvGKLSrcaOSjgKlY6Ainu3RI4j9Ca1tteNNG99DewnLgR946XBlx72+9ZgK8evgdttd4h</vt:lpwstr>
  </property>
  <property fmtid="{D5CDD505-2E9C-101B-9397-08002B2CF9AE}" pid="23" name="x1ye=116">
    <vt:lpwstr>IOLw+AmJcjTGCFsQwiikwFBu/+KhK3T/t3xuXtsdiMiyPDg+/ktqcBuMgfMfnltHTdZ1xgwFIdQcSLQxKC2h3IqJtrsOcFKtRAcwcxFAcCQbVWnuzjaOuF4d3e1aF3qZgOo6MLDPxucbkzjH1PjYWYz8RE8lv8I+lBq4qD/blT6k59mT3FNxbb38Oet6Wph+5uKCcmEM8YtpvFjlOfQPO+bngyKKIIZAXsc5wTpwxWxbLG8TiFtiqVR5pcFMCvu</vt:lpwstr>
  </property>
  <property fmtid="{D5CDD505-2E9C-101B-9397-08002B2CF9AE}" pid="24" name="x1ye=117">
    <vt:lpwstr>haIyedHI7mX9u5M8mijDuPoYa4i4eQh6YzsnUBHN+FQB7SE6v3q5XNOv1K3K69Qej7SnASrTfShc1eWzq4rL0SLo+cuVUMVtKdssDTbelbXu4y9DI601LqZPvo7BhmT9k5poz4aI3oJsiQRGp2pArL1aURPRQ3XyXYcd8jwuAUHcc8gzqNr7gKkvfG2fyR/c+iRfRxrR2ZT/TDSpqZsQiZWHPCAfeLE4/1sSebg99BbC/4TWUN1zcF5PFMhcbVy</vt:lpwstr>
  </property>
  <property fmtid="{D5CDD505-2E9C-101B-9397-08002B2CF9AE}" pid="25" name="x1ye=118">
    <vt:lpwstr>gNnmM3iV7qz2YjI4u6U4+GPKVmGgby45Y+AYPXHuzq0a2ZTU5uL2KCCXmRL0tIQ2u/nP5BZ+WI/BQNniuwRWoqySNBqqHmiY2Kqtyz4NkcfWNuHQv8URO7EA5wzsUEnO4ppNfEXrGrOUZ92QjIu/UaeSMnuPkSO20R0h6ZDTdVMEce7nVGaUCKPOxgTuScB818GZmbCJ6l29DKK7Zb9gy1egv5Nl8r7O9Yj8fpsuW7dkNayc/vonm/WkO5K1D2R</vt:lpwstr>
  </property>
  <property fmtid="{D5CDD505-2E9C-101B-9397-08002B2CF9AE}" pid="26" name="x1ye=119">
    <vt:lpwstr>2l+tLU3KlsuVIjhdjKPumSdieUuelGWgKwtYs/cTAZIdwg3Gg30sjnJylGdIzbCwqmdMPCRisGM9ch52QUKTNbIl+fYiNo5mOFqeZbbYdwPXvbCKQg5ilQmeTGmRY5TkYmGoTEpXu/6WWhbqnYKTGBNcReIDO70SaNamFJsJLdQGtoDIm7+Pg79hZlo54XOsRffc9DEGjPegpHsueVcH2j9duYFEGEASsODReomY/TfdlrBxI3joon1xMjzhRbf</vt:lpwstr>
  </property>
  <property fmtid="{D5CDD505-2E9C-101B-9397-08002B2CF9AE}" pid="27" name="x1ye=12">
    <vt:lpwstr>HnuGp/TXYfJXnbtKJa2X1Xu8U8hww+f5hY0FkY5OHdSe4d5M4m6EYdfYDQsVdL2RrIHvBSYs6IaS+YqIDqllA5T5wfts5fsjodXhxCGRkRxMxCTIdFcnPRySySOVZ2ZPvMnTZItl60p1dravD6NNL0dj0IEH/SYWNqtw9c66QMWuWf3z00YN1EIEhkNshzbEr3aXbJ26hYTYmcbo8efJVmjWBTlzMszP2xL4YiJr3keQjOCk8L/1v7w4o7BROPB</vt:lpwstr>
  </property>
  <property fmtid="{D5CDD505-2E9C-101B-9397-08002B2CF9AE}" pid="28" name="x1ye=120">
    <vt:lpwstr>DxlQ4CPaZXUYNNd0SDnbML1oCJIW3paOQBg2Ad4RPxSjZMUk4UdRxvNcMGtJkoS2wEabo31LyLaNg3iOIMSLrfsMBA89M343rwjmqm/95XlNVIAYVmntyAXx4F60gxOddB+WwTR5Z2ThmxhjlH5RNAJ5ZsrP1SyQWROesRIaz4oMkhIL7Ff5+5epismrfXv8Zb5atjdpgxAk7P4KwrKWi5BUrvkuBct3+tVyQQkBoJ1Jbved3L31b84P6VbxU8l</vt:lpwstr>
  </property>
  <property fmtid="{D5CDD505-2E9C-101B-9397-08002B2CF9AE}" pid="29" name="x1ye=121">
    <vt:lpwstr>nFcaF8btGIqg6ObWZ0X4Lk7jRe8kTbxSqP474recC8rIXylpcMJ+ni9U8kIaTk3xHlcfM8SKPfK0U0fpGhUXQ0zRMkrufOp213zX1PPOhT6N5UCb891MwTOlBmCVDWAx82voF0pBHdSYWP3S5T5oFSVSmNJaNm/KdSZ/d93hrxrDjSKwvp2Id0PPZj7oU/nlHkA2/N0twdZJtucpNLSU3kLRw+/NDvwzWAE7x9rUxzelKWuk9ujLQSjuSk5Dp0c</vt:lpwstr>
  </property>
  <property fmtid="{D5CDD505-2E9C-101B-9397-08002B2CF9AE}" pid="30" name="x1ye=122">
    <vt:lpwstr>ozUHh0Pg0yQ3T/8eGG4x7Qi9TZanfagsK7zduJ66D60ZWbQMNvzGkGshz0w7M/P5wS7CYYZwt+WuuQ4gJiWJgGRjmYZ86OQfElI5MJYjzzOp9MSAt76pUuQ/KEaZHsnitiYELSEGxAHdiEusvP/Ydx19+hkJ0pWN1i+erivduu6vmm1F9442k1jPrmB1egCTTTxx0vtFnXn48mTkahlD8XXCB6hGMsjAyPZ4Qovu8e+4Mszox4Lys8pDd93f8Im</vt:lpwstr>
  </property>
  <property fmtid="{D5CDD505-2E9C-101B-9397-08002B2CF9AE}" pid="31" name="x1ye=123">
    <vt:lpwstr>8fDKVUYxno3K6H2S7D2CFWV6kfJOPOzLVkRXTD9KJC7pazuRwqNuPaFtmk/DB2/s37mOfyMpuOzE1gl5aldUY4ceJiqwMozuI71DdroCb9wJucmrLf2iFMvlEAJqaoQT/B/U5uBBMa6i75F14XcShxLJiqIYjUNMb5dk58A8cXgl4RDkNVvd+3aN0t+yOJPcO6xqzTueXeC3JQQt28bH7w+63XtxvhAlByFKTXuyXhnjkysD1xkcnNHujjZgWvQ</vt:lpwstr>
  </property>
  <property fmtid="{D5CDD505-2E9C-101B-9397-08002B2CF9AE}" pid="32" name="x1ye=124">
    <vt:lpwstr>cclM+L6fR/Pealmz0BpowGK0fuMDdhTFaNdSrPiPkyu84fqfPB9yg5akYXFg/b2/LJmD5sOO4lYQBtyoEz7F4UAulswbAjRWEhHc0TKa7yXHVrOrzWbAhxk6CrfG5zriJn6D4QwO0g75ntrSGmTe5bzT23MTEjZnRQy6V1MjcQnYELp4MRvCd5U09QGn2Qu3e9J1CkCXUEGmAfqbk32rPp/EMkEctQNyYqvU9YjQL+UhEyqiUwmdZDPoLHXBxwK</vt:lpwstr>
  </property>
  <property fmtid="{D5CDD505-2E9C-101B-9397-08002B2CF9AE}" pid="33" name="x1ye=125">
    <vt:lpwstr>OlrjbiOQomE6WM1KNYUE6QzZ0nX7h6bW0TfwK+uqUsCG/ogdizPVxT1AJy1P8yu3tje0REvYroUPTAeSDjS3GM6cSKfkVniltfNkehDZ0kH551w4Yg4tgHNQE3lM6u+ZyaknmfbjSU1FkVIcRsYGfyjSrhlHxi/J/s/voPfstjIZIh3Itev1LBo3fEHVMvzEr5CjgnkkCpBnK1cZUGSgn8sleL4Y73+QBRCF78Qo588bbHMdSfc5UgV9Q2jp/Tx</vt:lpwstr>
  </property>
  <property fmtid="{D5CDD505-2E9C-101B-9397-08002B2CF9AE}" pid="34" name="x1ye=126">
    <vt:lpwstr>1nBIx9xjge3aXZe8j6rll/O0VMDucjCu1V86cibFVxL22e4HvQoozenIEVJaVGOBo+maV3jPcwX1i4pEik/ga0usoGP0YlRBlq8wks2pmnLwNGaBO7fC2Rq3MHMyp6i7HGc6urB8Cl8T1xs/MTR1IGA738v/IE5NDfAbCF7BuyN4g/7IUaTtBAmlSbUkn9VN9r0OPBJfUzqngizWl431W/wbJsuR/+/76XFvQcq7Hv3DKVdxsf7kZ+WoQFJtkut</vt:lpwstr>
  </property>
  <property fmtid="{D5CDD505-2E9C-101B-9397-08002B2CF9AE}" pid="35" name="x1ye=127">
    <vt:lpwstr>jDdvJYZVCOrycdUC4sADoNwNEcjvxbsTQHOid1CE0qffHtRUT2yHQyqki1G2WBD/D5pGJIPs6upHi3lfLN71JqK+Fr9IX70NYyUKEwHQsMUVcyRPvOkIaKS8HPjXCorbwH0ZFpGzbSaCB15JjBBOwG0vJEnOPCT+Avck2ZqlAFt1OT/tOlxAcHJ5BQ0KM5tBgTw9VuzgQCj6t5WeIOgZCr5w3ggIOZhoIPEDXLjh8QLbpLGl1xTU+peeVtQAAtg</vt:lpwstr>
  </property>
  <property fmtid="{D5CDD505-2E9C-101B-9397-08002B2CF9AE}" pid="36" name="x1ye=128">
    <vt:lpwstr>jMktEi7JMlqLmxjyAZ1totKlbHy/HkNMCyte5QmlXmZVcGGE+FI0Q6vVvfH2sSt0nfqsZpJ+35T9dG5xutn/LfVw1duDjQqyyjjOupvOY6zUKjx8aapr6NwsBGY/vIIM2U/O6u+U2/Y1whzFsdmDo15p4+qLJSjYf5ifiQaLrrepRXIhFaTNs5vtD/BRTyjrka06eCH0rS640B5OcT8a61m/1aZkvOFRaHmzDKjsChzTScrMcPbEoQBQP6ih3iV</vt:lpwstr>
  </property>
  <property fmtid="{D5CDD505-2E9C-101B-9397-08002B2CF9AE}" pid="37" name="x1ye=129">
    <vt:lpwstr>smhOtnpDMINNxhU3I9AkM5HX5RHsCKm0BPLY3fcAU6yvzQi1ug7LGM48fFsnjGHw8+Ht6nDfpIvXYxGcQOKEw+B2/8pfb41bSkQTaCk6IFAKV8BBHTASau5WNc/KafwCrZiWZf1GSVhArWrtgGM2162eGBFi8XJ/CSRscGQ1PiJ39xa6zIRxe4zdH/P+gct2QppIZSV9AFwXVymlnhVzmpx6cHy4j8w3xBYyhlPkqS7MNy1+KK6/eXMXOo44VV4</vt:lpwstr>
  </property>
  <property fmtid="{D5CDD505-2E9C-101B-9397-08002B2CF9AE}" pid="38" name="x1ye=13">
    <vt:lpwstr>GzqDLEaA9tkTZGB41Q5ZOLf5KTt2petzdz9G5WVzZltCT4PKLwRfCs84D4buNmcdlRtVXu4iH62nfI9U8gYyqFHHnsoNqNBHoHXKTmHuMgj23IMUfjURrnMXIS9XLiuEzSTIlC5HnTieCns05mCMfv+xRFP7yThc6B4XQxPNFNls2ZQMqTuICIPF1+xv2FDEhgw884nejNy+0CUitNo4cx0QoPCXBM/wx8uPtMMyFso/wxAaUfeECvQGMKWR/UN</vt:lpwstr>
  </property>
  <property fmtid="{D5CDD505-2E9C-101B-9397-08002B2CF9AE}" pid="39" name="x1ye=130">
    <vt:lpwstr>9jNPT/G5ojIFfIRma0gmHFHROW89OPnEfbVa/LLOgQrhzBUf8gzRUdP/4pTQnXOuj42vK83idI/ci+tsvvkX3eLmLW8eoa8xwyXZL7/R37r542NdZ/j3XJ74QhhMoLXSyg0eAlXBqsZldwXkpqgHivK6HgbIGwKkadZh4oR17wZUVEXt3AoseEHy+GsMrIwlTTL+qciGWoYjfm+V43YKO4bqPoPrXCDd2dWqwtu1TKA+l3tY8Mi5cZsoxKwGFLQ</vt:lpwstr>
  </property>
  <property fmtid="{D5CDD505-2E9C-101B-9397-08002B2CF9AE}" pid="40" name="x1ye=131">
    <vt:lpwstr>CoDTxNUgNgj7RYAHrQKes/wMilZomtJbkuQXA7YHuMHA+CG9UwGAwHFCiFcSpX6EWyVXsm1z5vIdSQvtVSJvA948IrNFJj9m22OfkgclQMRav222Gg5UvKCrTeuOlQqPLmQ8Q1nU0xxInERIaaXiBYgWzmBXJc0Aj/Cyxc2wQnEke9U+gpr1ddpgxjxRautGH5PoS5l01Iz2Lgtz8vplOK6R5/o9OOhtyZT0pyvODTvE/X4/Jwb61CS5H0BJ1GC</vt:lpwstr>
  </property>
  <property fmtid="{D5CDD505-2E9C-101B-9397-08002B2CF9AE}" pid="41" name="x1ye=132">
    <vt:lpwstr>8DjuBtJT7VKc18x89M37TZamTUwkoe2yRiPPV08h+/vQZoHpo6ZjAudyc0WPevgtVfLqdDvpws43moWoXagbvypkJPCeReH8KxOtTrj3/zbeieYrrQEqQMvan+AY4ZV22Sgf5I8jTiIpJntYi0JjKbonGxZmkqi7A+s83BONVm0K+tTiay3W859yejlb2/Dg3VWrXpu0+JqfJcH43fqZi2ZYdj7yoGp1gOWeurH08gdklwohAADxKUfFSAFB+ri</vt:lpwstr>
  </property>
  <property fmtid="{D5CDD505-2E9C-101B-9397-08002B2CF9AE}" pid="42" name="x1ye=133">
    <vt:lpwstr>R9fbO6dCDfh5VY5SBaC7Lz3AqTWE2fOVKpV8r/lKoGGMif/Ghl08bnl1wLbNFwirm79FyBslC8bR/FZ21loNQAAU/iAK3EncLToe7Bgtfv2yRMsWze2eSAy/m/OnyKv2oWcTV6NiDYAAYNmYYL9GDOwT7PlHW/JSH3wEnqu1I/b6NTn8urlUlfspQdlUfVMMc/IbPMIYWvCbpx16X3/6ZR+UrE6CyYP51wpg+BqvFqcHugg+Mf5Mur2gVRiOJGT</vt:lpwstr>
  </property>
  <property fmtid="{D5CDD505-2E9C-101B-9397-08002B2CF9AE}" pid="43" name="x1ye=134">
    <vt:lpwstr>CQt9MZzRKoq96ZWqS4/b6xxG32oxEHBeV5yQO8s/Svu80IAd0y8unf7JbZ5RM/ozTQo0qiywsjsVr+6NFj5nVzFXo9DAHEshKjXG4W8s6/jfY7BW5XTyFmedoVhgKIwq2Q7mmHj6wFVvAvcMxwY6TIwpVo4iBYLNds0qLSEI0bA2P6WxUEU4CLtY7aCZ16rAQZzWGYGiCgY1oLL304rdl4312Ic/ls1Gv6bENjC8w2fFfnumbgCJe6PnzAUfv44</vt:lpwstr>
  </property>
  <property fmtid="{D5CDD505-2E9C-101B-9397-08002B2CF9AE}" pid="44" name="x1ye=135">
    <vt:lpwstr>IRUYMYcuwdGs6PNfLbtXwJdR0BTfrqbnQCzRkIVvCQLFf+vEc2dKgSmbl7TSPodsv1l8GLbZqmPTR/lZrU6B9cFfmTiwOHha2rXXwV5ttx7dDYPAlhM3gqcpQHJf3igTpphTkVSzqi0cgxcsK8tkASRRRPuJshAHYaRCrcNDEeG0A1qoiA+rLx24rHcbNXkOui8wsynu2+cTH7GAajdhzOWIKwoCzX/W3r2pheDdMwOsZYRXtZgJHZsp9A+0tlB</vt:lpwstr>
  </property>
  <property fmtid="{D5CDD505-2E9C-101B-9397-08002B2CF9AE}" pid="45" name="x1ye=136">
    <vt:lpwstr>RoWvl+otZ9cujfPYxnbwtzSalRFYQ/eDbDNV7iF8/VjX0CI1zUuGhI0Jxy0DSM5XcHBVUUojJo4nRkmGr1ah5UkywsvJshcgIt/4X1C0GyrUrTMBgtWvTlJP3GhweZWR9KWJj7I8ErQkaomVXg3W+shJSnQF8yVD0VGHtFcBIR4WGXRoBrE4EVdodC4vbC32GFd2ce6zWUT5vTnFGfMifSUMUQJ41g3DroZ/2s9giweBhr9fVeDCR6GRor3kR5o</vt:lpwstr>
  </property>
  <property fmtid="{D5CDD505-2E9C-101B-9397-08002B2CF9AE}" pid="46" name="x1ye=137">
    <vt:lpwstr>x4XaKTqRsaDikYWbGxcTe+C8nSorCNYdArJPkkTMPyCFSLQr7xhxzcZOF0OR5skc/rNPET+kx7v9bL1QVJwpCrRwS8KGnssWffOqv4Ob9rX85VL1BX93QWNJeqMBKPPP1q8Ii5uZ+jdnmsg4/7VREmJi8Q7+/glr9pJzB/NYsa2wdl3vKSzjPjdzf++SsX+IQDs2fZo3YCE3Sr0sEUsm0QloyRcDSmuRBzLtAyC7dsfAChFRH1ci+k9Gz/B2BHq</vt:lpwstr>
  </property>
  <property fmtid="{D5CDD505-2E9C-101B-9397-08002B2CF9AE}" pid="47" name="x1ye=138">
    <vt:lpwstr>xSku3aO8+dHfSWUCp61F9Cvg6F4QeXwUcuzNFGUoi32lOT/zynl3f4i2zFLxsOMBK2O09mZyIYlVWxEOyEfTF2x6Hy6JEP9hDSMTgZIZqCD98CgJPCUptNg/J/v5hQIF9IPO4ezcmuRZb+ZViBF/nxrT1x6YZXuOwIF99lUjgvrktMOmznCw2cmTRUQHb2SfJN0HUGtxJJKWZrKvZgseqp2t7275Hrjkw7E8kktlnBX8BiKicR4/amRB6edSpXQ</vt:lpwstr>
  </property>
  <property fmtid="{D5CDD505-2E9C-101B-9397-08002B2CF9AE}" pid="48" name="x1ye=139">
    <vt:lpwstr>mIKqCRx4/fMXV/OavvH8CDp5yT/aGnTvs7HFt+SCNXvJ0TZB+DmJY2ZEhe6tbnFvTlqDNQmXjmKmEbdWfOCeQtl43JgGUPCamcXTxtxf/K0wTO/l/cbNSWttx8o2IP+/5bhb0d3M/JsSIY5yu6nocgu2Tq9QLFOSqDgwEztvyc0MOu6cs2qB756Vk/mwzdcevoTMB54yE66qXAuSr6CarkPxppA9rE4tmGpl4+e59rUXXSeTnZTTkvlUnQ6zUO5</vt:lpwstr>
  </property>
  <property fmtid="{D5CDD505-2E9C-101B-9397-08002B2CF9AE}" pid="49" name="x1ye=14">
    <vt:lpwstr>jMNRcm7rUrH86eyAxFZnxC+O/bD3YYnnvqMsR6GO3rHEYuowfK3z+KLTH7/fOl9xPZ9iWkMYF/y7Vi1d8QOFQuADSTS9BGjLnxFDKBo8Khs700If1KrDgF1iUn910oQkJKgMXvxBblqi3PS9nkCon3a9x61Zr181y6yKoNZTxrvh0u66mZEFV9b8N3Cww8Bv9ubXZAHdk8mf2nh1pFmcSp6x5k5yfQ2zVXYNWxse7L6JnBwhKZ8PoCjUs12W7om</vt:lpwstr>
  </property>
  <property fmtid="{D5CDD505-2E9C-101B-9397-08002B2CF9AE}" pid="50" name="x1ye=140">
    <vt:lpwstr>rRdCHXtrjbQu9QvHh1tYyTnvW9iEIA5cVMtD6QN/68scQvmoWVl7ZJrMt6d3/vpKQEJrwn3rbYSG49QZTP0yehqGhj4rL1+sSbIeBjhuQls/kl6bUFm48RM7QWUC7KJiESWBGLt5l2vKJMCcbQPJpj/EBfaBYL0rRM5UeIlDv7ccrtQd5Bzg9D2SmrQqPZDXSubl7CPC3Cy/+fPXovhToh8YfX7iCAUAF9Jf+RExdaiCTEId7jMG8LLRT2+cVkT</vt:lpwstr>
  </property>
  <property fmtid="{D5CDD505-2E9C-101B-9397-08002B2CF9AE}" pid="51" name="x1ye=141">
    <vt:lpwstr>okaF1iuBjrUF+Mj3/ohS4lURL9bUF1U/+UjMxvVEWI1LezMdAwHE98T6eaN9XtXCewa/TF9XdRKwYukMsnNvlvi/z5Y/Px3yAjP+FT4t8R5f+9PFXWfYBHuoJGgjqBOHprnOlxqPsmJidm9ssPuaSqr4m7khT8dHcFU645VVwINRMzvLlJ+rJVfvBgY6wA2YbSdOgcoqR6eXYwrur/GNvOrBg6QSgxQZr/FYxVq8eAt8/E68Ib/57UOb06kH+Tt</vt:lpwstr>
  </property>
  <property fmtid="{D5CDD505-2E9C-101B-9397-08002B2CF9AE}" pid="52" name="x1ye=142">
    <vt:lpwstr>ND+V0Ah5MfNV4ZQfLOfmEsPe/u87l1M0ieNiDSvn39J/g0Ye0XaBU4YYt1DoLUqT3gq7UGAfNbqoEG9cJg5CM6Z8gnPeaLaR8sWFjOA834h8R7PhkWgAmYGIjeWJCL+nwuieyfTgnRVssKe2OBTiQthVAX6HMIY7hOFLyVLAzasb26pkgpj1E9r3R9dyzPraY3XVgXjmsxLjJ6FGdaW9Z0qkjRDpt6mq7uiI4uGTXUlxoEFq1tg1Uq7oTDjlppS</vt:lpwstr>
  </property>
  <property fmtid="{D5CDD505-2E9C-101B-9397-08002B2CF9AE}" pid="53" name="x1ye=143">
    <vt:lpwstr>T4LTau3XNpNoo75+QfBc6K9SIQ5CNoHZkva1JC8eGPH2HtycA2/pcKj123PjoUPYA34I0DC1MALwaq1jCWvz8Dz2tH0ocJ6SoePTFuesbIrkILf+h2RNzUrrcBLyFXmqteeT4V7qdqWzVsb2GAHvkQlmei71ElPEW8bs/6EcafabQhVK7eSzGywE9B/U4pdfKmF1VauQBHnD7ZLkJN5fqYKu9rOI56CHKIdPEafilXkb2xvjdKr9Qf1ZkoODjyT</vt:lpwstr>
  </property>
  <property fmtid="{D5CDD505-2E9C-101B-9397-08002B2CF9AE}" pid="54" name="x1ye=144">
    <vt:lpwstr>Xkt31QTlfQcUipYQ8GtKooad6vR1iGGpzI9Me0zfu7VbNgEs7/TzASlpKBZ8imxK0ETskntjBzSGSafbV6TVK6WYYRCFLCqRYrcg9LBZ8YiRQjVfACmTMcGk8Qa5a7s0MJ+1hwy+tAJ5dr/sNbYCMVY/QWwLiPQMb4wY5jFCJyLDw9iLa7OHZ7Rmd/YyO7QlpVxH28A5AnFSQvYZK52Auamdjc9MMXxdQ3hrm+gOdfylkzMNEAYiLWEj2k9/Bvd</vt:lpwstr>
  </property>
  <property fmtid="{D5CDD505-2E9C-101B-9397-08002B2CF9AE}" pid="55" name="x1ye=145">
    <vt:lpwstr>Yw2ZJNCV46KRfK6vuWXUBa8ksVH5512m0DweFYPwWv1e9mSQQn1baD+SnKPMUX8hv5b2ohllqHFG4uuCXWw27Z43YDAfNE5/otxB/mnNDTInG3X5r0aC/I+2e140R5iuKP2WnLexRaZ8nIfRl8Yx6zo1U8QJSjk2hFpUrSYJo7b6I8Q+2MXc1B+9I51y+I6InJfLAhkxb/x++Sa8cS3H0cJuv7cp088vkMsnKrlrfA2at0JvLXFEw7746mSb09u</vt:lpwstr>
  </property>
  <property fmtid="{D5CDD505-2E9C-101B-9397-08002B2CF9AE}" pid="56" name="x1ye=146">
    <vt:lpwstr>pCyg/hZJyWLZA6t7861ihMs8pwB4YfJqCpyyonLgYd9wtuO6SzKIyp3jEyHabIW2qXpAS392TgnLVXoVdsIUEfA9+H7p1y8reYNDXD5m/pSSyEYyiVbvykGADO72A7d6CooyFNNFHQS0tGujn6W4zHaGVR9vCBK/BJdJ4PYjyOKeJ6Gqfs4o8BX0ZfcZLF18TJMWBpK7ZHRa4bUegtwelK+KPXiDSgdr3ZTL4VFtfFxuCnqEHXH2WuyalO2H7it</vt:lpwstr>
  </property>
  <property fmtid="{D5CDD505-2E9C-101B-9397-08002B2CF9AE}" pid="57" name="x1ye=147">
    <vt:lpwstr>6LjAmNjLxnVbVTx/OF4VuWorSSWDJJIFwlB1NbQUzfsWL7mxd1+vgKrQll1gbmINABQ7aoTg7HuD8+F8GJxmjvYVKNjcutc/+C0SFUmnI6AEX/lcOSRebM3F0gWISpnRPzW7tic4KokoGphP6IoKjXdW9D3316BH4BuoPeY/Z7gI6FHDmLUVLc/lDyyohdwRSHytS4Tk+pFM+Vu5NQ/JB4080Qgq06HfMoJaHTlaooNTSvXRHPuCBh1hozloueh</vt:lpwstr>
  </property>
  <property fmtid="{D5CDD505-2E9C-101B-9397-08002B2CF9AE}" pid="58" name="x1ye=148">
    <vt:lpwstr>2SRLMSlapIp90eFKEY1whGeL3aeVRFYUSH5bqvK8hUfB7fXCT1SXcVyuFIvCwGTEr+hMdZf5CNCHVcWhvCVvPcBKDn8Ua2gxmr87hw9XESlPHJGfTV368nwnGx7zqs+/0NcrMsUBcXZ5KiFLgWVZI+D3bdBuecOpsJVYwGjJxyfWGZwQ4DxmaimellkQR2uZH4XpYzYspe+Nz1mwQMz07P7f09cp5K4Oc045E8DsodON2o19K0jvt/aAoWd7P+C</vt:lpwstr>
  </property>
  <property fmtid="{D5CDD505-2E9C-101B-9397-08002B2CF9AE}" pid="59" name="x1ye=149">
    <vt:lpwstr>kGcey+FrQbVh6fKv4N7VveCY4U745vSdQcrpV+N0kTCldGgZn8V7sm1JI+MRSfXuLkKRWLi5SfmImhn4W3dVcllweJdTy/YXxgGk7O7Pf3v6aFgh8+UTjY+UQtAOH93RI/JNLS3XsP1IWIn0hrZ1k93jF61qSPPzBK1dcdrtoxOsDoKQPY+xeID0L5LFo8uwqxcvztPBxu+4GW/Jj3j7hUD4Pn/kYQwpWXmbCCHew1Sk2R+zRUizFd6qqzqHPCG</vt:lpwstr>
  </property>
  <property fmtid="{D5CDD505-2E9C-101B-9397-08002B2CF9AE}" pid="60" name="x1ye=15">
    <vt:lpwstr>JOsV8g+txkRpL+WET0GGiDV0m6Y0R2IWr/m2r8n7sPqlK72099WDlxC+HMzlYMB6bINh8HVVbNDvkrBsaUaZDy+IIrYLjBkijngZV/g4w9SXDwyjxarO8rGOKi7vXCWuEjQEhqk0B/DJ5IOhsirnRgAGK7RUMoO0FKbDE4t/GiNVGZ68j1HSmLJYTpuV9YyldmQf0sJKuOImMGVl/d9LvgdyEIVNffz5tFgyJM94jpXPwsg39+C6YXk3m+mlNJe</vt:lpwstr>
  </property>
  <property fmtid="{D5CDD505-2E9C-101B-9397-08002B2CF9AE}" pid="61" name="x1ye=150">
    <vt:lpwstr>H8K1GpKif7DvvkZ7E17Hz0khqvPndF8/Yyo72PVD9mXr2/gd9myXnhEzNbPTTIvkmd5hv5KRE8SHeEYgb4eNriL94tbumHCfm5tkVWGTrUKxKLayccYvwGVeLHkvOnkRvA6l2GgXjz8XVRYHWtfBZwcUL+5eFfGX5FSagDjvHyLDc/yS+rkW4haOyT4MgoUzFthNluEIKq1dGG3iRa+PoBecjVYe0VYopTxiBRbFEJ0wRvpOwkrvzUSL87FTYQK</vt:lpwstr>
  </property>
  <property fmtid="{D5CDD505-2E9C-101B-9397-08002B2CF9AE}" pid="62" name="x1ye=151">
    <vt:lpwstr>ofP0fLv1M28jRvisO8kSGEfOqvmXh/Y/Rw+MkWwxsK961zmblZrQa3cseBeVPj70N99ZFGbo6tpICMQix01MrEntHcuy5gEvI06t34+byg8odxCAGUR/HlFIGiZThzqMWc8xoNXnhCyO6gcpTle/0PgZf4mCdwCsPOtziD5Rm0BrHCu34+SfZCJ7dIraqpVF18pZVTg91EQWzLcTswV/WGHjqirfFcr9+RHfCy/bUPEsjpiqdYuxtHIWqWWENQ/</vt:lpwstr>
  </property>
  <property fmtid="{D5CDD505-2E9C-101B-9397-08002B2CF9AE}" pid="63" name="x1ye=152">
    <vt:lpwstr>yuf/753w3GFsd+cTpN7DH2TZBnjHL2t84xWK7hDWFMlDLaN2XoCFgeSCBB+YN9PFYMwa0egwGLat8cMAx5i6KHZHUcS04sWnfm5jIcBPtv2ygGcrkjfJniP/6ulteWU8BoDk2MoD+2gHd/kWdQcfNP8qNS7jbB0tjTme5ip2AcnDZNwEpcbYjot5FkYohizryRSTcIs8GESkqZ4CCCgVdVE78yFoysQVhYhAT03D4fgXuKyerAdEcD+jpvIv8sv</vt:lpwstr>
  </property>
  <property fmtid="{D5CDD505-2E9C-101B-9397-08002B2CF9AE}" pid="64" name="x1ye=153">
    <vt:lpwstr>nKSKPSYKNcrVf4xkR3OvUxrKpJZUt7Ry0z+2HnjVjyzZDVYCaZiSklysXl5bV4yDmcTuC0AuvYrYVSubcZduKuT1ngqaDfGgoeVyS7i7DwaXmMdFWv1yOofP2z91D2pi69MMCmewAEKfUYnmJzC1/QIpXE/rd9NFibQQRQT/LYtyoQXvq6VmC8UFyEn4QH3ZLbeQELfH13uhHSfK/Vq1NAf4+XcRGnQkFD1tNhE8Q8O7RE3WzVUYKBabNMcgd5F</vt:lpwstr>
  </property>
  <property fmtid="{D5CDD505-2E9C-101B-9397-08002B2CF9AE}" pid="65" name="x1ye=154">
    <vt:lpwstr>KmK59pCjMTzfgdvlq/+oUwlqFP2lQkE5kPlnMmp6WL18vrEyR4sUOdIi+y+PVEo9pLRKk4iKzK+8fWYEz3u9Sm/Wrrk94/uT0SOBMQ/xw8NxgBHqTjF9pZd2/vwPpMYb29Aqm46qf3WAThRHm9HRnohAiLNPHb5E5cS+P/9XM+ExyKbIeu0nYqWnPYtrFjwURvTF9+48z+lW3c5xGiQf3l6Uqc3ZiEL2L+WNZ2/zsdGW0nrqovC7webbeEN7LTj</vt:lpwstr>
  </property>
  <property fmtid="{D5CDD505-2E9C-101B-9397-08002B2CF9AE}" pid="66" name="x1ye=155">
    <vt:lpwstr>/9Nc4mXNGrgTTGF2Hwr+JtoyxG52qc3+PTWcbro7WXJ9um3Y7gpzqz+iaDHUdccHyH3AxVeAM2bN+bJxcbemUVisMYzR2bjgSzqR4gmNI1jIFTNdCu3npZAV4aki3CtIHWTNQkgFwGoLQZAweehnK8KbCO6XEaRt3xkxXjNLM2ufip0Z8y7Txl3h6b10bSn72ayP2cdj6pbF96iS/iVHOcLVdfGmykiT3Y7uIVYg8SpABWkOAsjPzXRu+v3yBHi</vt:lpwstr>
  </property>
  <property fmtid="{D5CDD505-2E9C-101B-9397-08002B2CF9AE}" pid="67" name="x1ye=156">
    <vt:lpwstr>vPN5JfKIssv6SZ8YB1Yumkxg/RzGg0q0pkCc48473uyfJG2h2D8YNZA0ZvW1H20BU6tHVBH+oOnEcG3XMAQ/Vhq13pRvNkmD7PfbuqKx/FXjjSmVGtiB2zZZ9g10haRiRR2LC4SFwZrwJNd2pAsQ3dpW9kUnz50dTl3PLDwuyaCf3iFyOHbOd3F+56k+omzmKVJca79zfiC36LauJ78oiQJU+aAbfsAwI7TAi55qHOqca6zY9LRvjYudc5SFaY7</vt:lpwstr>
  </property>
  <property fmtid="{D5CDD505-2E9C-101B-9397-08002B2CF9AE}" pid="68" name="x1ye=157">
    <vt:lpwstr>GFsWIfa0L9tnwoDwGb1MKpe6BAADiRP49qhE2MT6OKuborLSxlECbBJ05bdTAFo1AqPvd8ZthbRURY8gDR3ICLkWYkLz/9q5tn8Og42PbyuVUrbsYpUXl5fnbCR4xYyH3Rhln385kyE2eum3bZBToBw/GXW7I8vMVJSvvMtau5OZjSMD8nrnVIoOq/counCwsfoDwAlQeE0OHSymqlkDZeVlySeUw/Iq94ngXDpfXysqfWZpadj/ILJPBx3sAXv</vt:lpwstr>
  </property>
  <property fmtid="{D5CDD505-2E9C-101B-9397-08002B2CF9AE}" pid="69" name="x1ye=158">
    <vt:lpwstr>UspzdDRDNelugxuh+3ZIQTUUJnaP9yiRrx9+ASjRRTc4M43zO0DChA1jKKMhRk9XY+1+JZoF+S/P9MiMXKG70X/yFAQktuBX6Hcr6m0GTImEYp9piHs0/zzqI8RsTVaCMss6aUXhmzVjoUej4PIDwpVBnYSonZs99emgBp+jPlNvwgm7FS8Tl1jrk3tzxMbzByUMBJbTKNgcUmgQDM1zsftB5OAZCLEOvABwkXEscwOSAmTGf1bc+w986O38cqU</vt:lpwstr>
  </property>
  <property fmtid="{D5CDD505-2E9C-101B-9397-08002B2CF9AE}" pid="70" name="x1ye=159">
    <vt:lpwstr>Q3uC8q196IOEFAn+Um8AcKbToPM8XuTDRFStMclr3vDUMurHGImgZrgbMRl6iEoQS0uJhDtLpU3OO5LBVdwfT6rMJX83iPFPHYBg3xah0zpxhyvsYeCAk2iMbiBtjMZ+xm9PgxRm44Nas0pEJ8uPl80mVQb8bio+WBJj4YQl6Yw+icmYZTIMTgBKvjRc/MXW2ijdZ01iYESBeaY9/ycsWMe2nP1VYCvrVBYWaJYBRGauFXfvrKeKvQjv/lSCUwZ</vt:lpwstr>
  </property>
  <property fmtid="{D5CDD505-2E9C-101B-9397-08002B2CF9AE}" pid="71" name="x1ye=16">
    <vt:lpwstr>0dXjdF15uwuK8zV+o5La6TX3WnVo/1Vv4biQ8vabae/w5zbSd2DlyCVdeNU5MlAdIHKZ5VqzGwEFZHGGYrNm2JVCV6kzjP8tc3CgJmqKSW3K+De519/v7uxKEhDI0i+Tw9tZuFhkJG4vxVAstq+O9rBKF/Zy7JlVZxOf6sSuub+WzM/2dVax4cgvGW+LC5GvNT9jGTHwqm2h1mwqqv58wmbTrSVi2zOQlGmG6hxKbjT2kdPztGO4ScZ/N78o01/</vt:lpwstr>
  </property>
  <property fmtid="{D5CDD505-2E9C-101B-9397-08002B2CF9AE}" pid="72" name="x1ye=160">
    <vt:lpwstr>Ya2QeK4SxtnHdSt35v4wBJdN+aCvi1WDHdMcEj1e9EtP+OHAStXQsPqgIPD4wwfqdmY+3ATxG+UMz/WZC/gRLn0fkUvSiYRJ37KiAI06Y4swGACVPVuWZbgh6I/bRy0suEsEFEAXI0o0C07rf2djAQgl+nBqOCHieMue3D58LzTg/WtWBzn59FPjfg3Lp3r0XZKAEe5fF15vDy2siso4EqWzgkjt4FdZeVr9f7bnaZjljcLQAEOleteIC1WOr0Z</vt:lpwstr>
  </property>
  <property fmtid="{D5CDD505-2E9C-101B-9397-08002B2CF9AE}" pid="73" name="x1ye=161">
    <vt:lpwstr>oKHXJ9yyscGs0wroSwVu+Q391sYYKnNuuV6ItH4ZpAsvS22XJaFr2+k/Iw3lYZmy95rRn7orYbq4aZiUSuXTc3YePZIzr8iZdz+MkZiGk1PZ8rG/BdN8w7koL9otRkWi5LOLgTWa6nLZv6G0sMZXGKEqbLzV0U/Th/QVPiaTuriGplvqpNKxtwQ1HygoQFciQ7qwcAOfHwHlIZXUaoFnMmJNzdpQHmGsa0WZ9xgX32vDWfIV7LskTiMacUT29PJ</vt:lpwstr>
  </property>
  <property fmtid="{D5CDD505-2E9C-101B-9397-08002B2CF9AE}" pid="74" name="x1ye=162">
    <vt:lpwstr>fZIlL4YXJ6Ht+SE88XSI7dza8hd96CGt9UnPoXjDelliYhtJ152A08QLg9zkRfSGV1nyLi6n0kDXhBI9JHQ4SSij4E2xCo/lu9/cV90v+GT2zynHTOjht73bOcDGeujLCrSzftiPKWzy7VgucsbBdq2yAK8Y8pkIdb9RzZ61PzlNrLgXjCE0lNwen+6MG6HPUL1y+ZEtsvU8/clV1Z33XZRVsn9qeJm1S2F1FSOD77Dn3JGgzncndfWJLZ2+uiS</vt:lpwstr>
  </property>
  <property fmtid="{D5CDD505-2E9C-101B-9397-08002B2CF9AE}" pid="75" name="x1ye=163">
    <vt:lpwstr>5k56u4rrLpTOSdyA/QMIECE03/3L5v/AeqK6ZjgoAAA</vt:lpwstr>
  </property>
  <property fmtid="{D5CDD505-2E9C-101B-9397-08002B2CF9AE}" pid="76" name="x1ye=17">
    <vt:lpwstr>qgB7r2ZdVeCEaEfzSsSXjQdYnx0j1u+9hfAGJnc6tiYn64nhgYsDGtuTVBl+MEyTtglCXeiZjiicCZAp4YFBD1pt22zN1r4mwkyV4x28CtwXcOwsaHy5kMpzmQ5bk7wx28PiaG7xVcDT+ZiGfEawW1+9b9mkITkMtDYFC83XyBN8phEF/Q4rIq2ePfj9p8RqwA4TgT+RLG9+vc1znPRItcqy5imSsGP9sffqWj0YJV3cG3mTE7SNSgT8Xx/N+R3</vt:lpwstr>
  </property>
  <property fmtid="{D5CDD505-2E9C-101B-9397-08002B2CF9AE}" pid="77" name="x1ye=18">
    <vt:lpwstr>XsZvOH7+Es/+1t31aY4Z6sed/1T0rHOLuSRqOl9DsUjdOlQ4a+MJG7H6Cxidnlr37LlDhCjPqIheSEWe5SyU4Y8g5MvtIFUmw8+ujocyG+s1NoUf5e6o2gEsVC1glcIKlMGA9FQudZGE9lKpHqPK7GFjGg46huLgyZYTxMooqwpc2dCnkjZfdYqDoAVXodNW/SDxcryRVdFPlRYWRZAltGArDBjSFsyIe8RPIu5cagSl2kzfzAzIB72m5QBiMBh</vt:lpwstr>
  </property>
  <property fmtid="{D5CDD505-2E9C-101B-9397-08002B2CF9AE}" pid="78" name="x1ye=19">
    <vt:lpwstr>YXe1jIZ0jhUFXNFkxfrY4RIBZMH9qf+jvCjbp/bs9Y6LgoQN7U9VHCgPxmjEFQBbWdtIZ+sPmWB6EsdYGEaUiPULgkCphEQNLJ+o4z28bqI4NR45UQL+84+/5jDbiagWwi3RVQzPRFp4HXQEncgLvMadShRfsVUUnA4SxBnCRn4W8ss1q70j2XTLkffGFCAv0QRsn6bI8RBduhrw4Po2kfC3B/ENnBSntaUlcZovplUNGJnARFjLiz2S1FjMrG+</vt:lpwstr>
  </property>
  <property fmtid="{D5CDD505-2E9C-101B-9397-08002B2CF9AE}" pid="79" name="x1ye=2">
    <vt:lpwstr>mudr74r7HovvVKHDCC7NowZ8XB+7RJnC3E4cyKu3+FHFpvCOLQY0o+UPmetJkUKzagQO8mMMNHVgxKfhlCTFcBPmkxE4SDcdrMlof6qlbxigbhLQszIzo5XOrinxg0P+OlL5yWHR+c7vhGA8kV8B8BiIBYu7LZEgAjsic9hv4+1dlcyHYF3JvxheDd1HaIPxLbwBA8tysWuqowPtyKTdKS5zKzo+Fug1hz8HfVqueTLS+asfKNXY46d4WPn5fm0</vt:lpwstr>
  </property>
  <property fmtid="{D5CDD505-2E9C-101B-9397-08002B2CF9AE}" pid="80" name="x1ye=20">
    <vt:lpwstr>AmSsBdYd5MXib8lTNmBZHFwuWHdB0K7vv4d0rm3cDuzK01I7mb0LddMzrzLA1uZtR3GX49APv0MGIuL+OFaTAFfMCwEI6D8NEA6jYoxWoT7ptdpf0yokmx29TTNNRBzFj7TCTqx6rjYmQuTXEco+I0vMrIWHzK9BV7AW4ol1TJL/IniXAWmZacbNwr4wzRwG3gyjyJJXmjIJX+CPFHsgSnli7CL2eR2sZe4jTll5FaHEUwos6wY/3BDNxksXiZk</vt:lpwstr>
  </property>
  <property fmtid="{D5CDD505-2E9C-101B-9397-08002B2CF9AE}" pid="81" name="x1ye=21">
    <vt:lpwstr>JEvZVu28aErkezFBm8RKpLKqxDTT9aX5I6aYWu20sm/0s7elQjvYg87Z4oGFJJmH73SqUEs1CY8S5cAlrTLhR8ocGMd7sPapcqq0KqeI7VGX1r75L0grqoN4bldAy3Mk29mzZgLto058K1fEUIXGpKFDEE5KQgHvyVUoqTD9qtjcDHaKeU4MMTEN2psHqBvgcuH7x4+eeCiYQ3apW9Zfy3I8O8fJnRQNwdtNWONz3gjmd8YPRfWy6/P52QmbHyu</vt:lpwstr>
  </property>
  <property fmtid="{D5CDD505-2E9C-101B-9397-08002B2CF9AE}" pid="82" name="x1ye=22">
    <vt:lpwstr>4ztz5Vd7g3X7l4FYSCGQIi8CPIkPEX2dfzzaliWLdgVERWe9LE8wWWL/Q7h5revmn5h9+mnCF5MZyw+YvzlCangLQ7tbH5fTpePCdtVInlw+6AzuYxR8JSoUE9d9Gxn+VPhZlFxnSbRnJeiEVie8U/NILU0E+U26iuuUkhuAPnNtJDlIoV7NRmPS/g+rYQP9eT4nwxfWwf4Gig5mLO5WZYCpqyeJXf2E4co3oME8yVjR50ehtECvf3DGemxEbeQ</vt:lpwstr>
  </property>
  <property fmtid="{D5CDD505-2E9C-101B-9397-08002B2CF9AE}" pid="83" name="x1ye=23">
    <vt:lpwstr>H8OLMBuqgLYbzORgNj/BEKjB6RclSfcfRHa5nH3TK2YnFbiKvhBGZWW7N1vN2pTGx2cgt+E61Mgw0kPn2UxOG+OIBdl+pPuH38a4a1cs+D9BJ4cvyq3nfSE/wHy+H7pZd4pAsD3y50m7LW+B5I3xlGwjgHXaFXijWE1/pOV9GsFJmxOZRW+KHOd6IOfIxnbc6IviI3tLOkT4gR7GHYualJWRmBh0RZBwjMtN1j+vITAZgTM4vsL2dCMk2jIkY5e</vt:lpwstr>
  </property>
  <property fmtid="{D5CDD505-2E9C-101B-9397-08002B2CF9AE}" pid="84" name="x1ye=24">
    <vt:lpwstr>eObeOdXWgtKjYq26vjmE/5DDk8Jse8PxPvnmyIg/C2Db5/1DzT5lxBvFFcu6dRf1K/K0FVChta5ltjs7xz9DZ4dahNWlpHaLuQ7hQAbgr5CwVQFUrBVwQmuXu4/Th+3DuxBQA6YQkxsAOY0/jwD7q4OYDcVRg1hjvi684XLkp8RcP/8qlIuxlXV2sdgE0dY+yAY3lcuHJMTtl3icaJce9W4mCpu1rmqMpUfrql2RKND4t1EOzLhAeBD+Jmm8ghK</vt:lpwstr>
  </property>
  <property fmtid="{D5CDD505-2E9C-101B-9397-08002B2CF9AE}" pid="85" name="x1ye=25">
    <vt:lpwstr>x2U4WT9Cc5zHWlWzzltd+wkNixR5U5TsJq2pp4IAZpf3g9rGc6c5k+IXoDgHLxQsQMJVHGGiVhsjLB9xlBDTUbGw3ZvyWVbXlu14kcVU+xl2k/OUmMbz/FiGg2N61T+PDpbdWsOQHFb2AUUlCmHwqixaEroVRTjapG6kpG0hjCYkhM0qr8ZS1GcpGCafwuyeCA/Fk2eJPJttcy4Pre4o2jjs0pe3ycEIpuwtcgQU1ih/Vv9lFolelcFbkMGXNKF</vt:lpwstr>
  </property>
  <property fmtid="{D5CDD505-2E9C-101B-9397-08002B2CF9AE}" pid="86" name="x1ye=26">
    <vt:lpwstr>TAjhuA4P4UQRYk2rvG6+8t3C5t7IQsSYDDP7XA9agp/m2Gz0M0Kbf9LW4WQZRZSWeL8ip0YtUDeJ+w16F9dfS6SfEZiCwsVU6gysVZjxvjKj/c0nhytcfMsdrZpEX1Ne6hNi2pULhN/PIPHbumXxba8i9a3eRlAykPeFVcIUUdCNQt0Gxy/yrkxdB9LI+iHZ80n+JMoyfdaXdlfE0ZNjXk2p8FsoYxSfZtPXK1HqbCujAr4YAyQYR59nSJKNLro</vt:lpwstr>
  </property>
  <property fmtid="{D5CDD505-2E9C-101B-9397-08002B2CF9AE}" pid="87" name="x1ye=27">
    <vt:lpwstr>ru00rUAGdJnTe+736/1fX4rHQ+BvheSW9GvyQHN3P/yqecks1mjItpnlkA956JRPJglzMGXa3tWoPbHKNwa4ndkebWb0Y28UhPt181B7okl7GiwAA1y8L7JopzFg9hQok0dIE94BiXsl54TKKI4A5Uz+4uLXLlrpihQ5s4DDFBgZpuRf9FqVrfVZmaGq3A0Xh9LZVcGp4AiIvKrN+svOK1KlRAiyjRht/ovcIur+elzpGXQ7ywg1CSty1B5dlXe</vt:lpwstr>
  </property>
  <property fmtid="{D5CDD505-2E9C-101B-9397-08002B2CF9AE}" pid="88" name="x1ye=28">
    <vt:lpwstr>YRiqVpSFI7/Gw/kA79hFXP591hzAFqgC1OU2YAtuZq6eVVRmyQCvbiMe4OWZfwIXCTB5x35epFXvpL8xPzgPp/lyfghmTI0W9f+MDZQacTFidfGIi/xlTGzToErCQcoV06aBYunb+MsZXf/DyGLwhulnqI1iIkRdgZ2S5Nof/ruvCirffTXUisYCz5v8Q6l33QtV0t1/6D+7uWAlSCwXIhkyYgq7oPOjdO9vrNR1kSaJ/OjTYQAcuO8iha7yEHo</vt:lpwstr>
  </property>
  <property fmtid="{D5CDD505-2E9C-101B-9397-08002B2CF9AE}" pid="89" name="x1ye=29">
    <vt:lpwstr>1DU/N/d2SJO3mzF1G8ZsAPBOlv/J/org7NWlobJdUaIDRYUpeN+waYlne9lBnegEtdKwtJOYqPTfum36HW9h4biJvvwH19ztzZJldl3DFFYchEOe8Tt2vqRo+9mzzY7K6npyn0sxPyU1J6VnFHixyb+PaU+4+Y/ZgFLb0tdXfEynonhgToOape+eH6pEhlel4FB3u7nQ9E4YU4vHn0NN6kk/ilS/CODjwrnWf8F0jk0vuj9WR+Rsey5SXAjZLqo</vt:lpwstr>
  </property>
  <property fmtid="{D5CDD505-2E9C-101B-9397-08002B2CF9AE}" pid="90" name="x1ye=3">
    <vt:lpwstr>HysbgpGIGRWCKDQv2XiiLY/IF0O7nww3fmSGrrOVajhLgyMjAFcJI1iC+zjE1pAPr8djMDGkjpsvtz22hICmQSYyg/v+V2/SakE/Abb1XxOmQYqaHtCgqLKPNW0lot6DObX9F4Ewj5tNOa0YLQD/FlEXGHGNn7oT6gN+tZgV2VaTVj9g3go1EapTQMiQrS/TLYJqjpg21MKMAv2Ybgh0YtQK+EO+a/A+mc3GEDukrqogMvZ2ZoYB1pZ3i8zb4uQ</vt:lpwstr>
  </property>
  <property fmtid="{D5CDD505-2E9C-101B-9397-08002B2CF9AE}" pid="91" name="x1ye=30">
    <vt:lpwstr>WvxYjdwNlUlE09SnMPbj6af3uZwZCaND4BGv27IPE0G1k08Puw6lim8E39J/shdDnTheCeFeek1AmAvB04Um0Ggw3pqudzsJLKyL7Gkk14rK4drhgLy/wtHNrv8vPKTlPw++QJfW6GV5XAkM0HIWMIPanFuTp+WIZZpU75Mpk0JB0FqkuanBOh0HAKdzJK7FabjbjCSr/laSf8AyLStQcK6hdRIS1e2L5dQ1ynfU2HWBRVkDsoX9q/05RN6G8vh</vt:lpwstr>
  </property>
  <property fmtid="{D5CDD505-2E9C-101B-9397-08002B2CF9AE}" pid="92" name="x1ye=31">
    <vt:lpwstr>GqHjG0Wbf1McByzTuyL2TbZwX2vln95eDAiAqG/DBHtBRJlxaUrrxzCIWSBO/yjlGcLUEa3bwH02gK7Jeo3hv5j/5rXxOECOJVSmyLNNFWPCHLNT+YBeGqJewCZ1f8yKZXoS2kvnnah8DoMYLOh6fUudZx6i+KRsM2FCRxhN+nkCNnX1OJPQ7DcYphBekKIs4rvDPBAFlgF9eZxwuLoyTS4X7BXbAP0iHd4NIBqxHTxgeRlRj8dnQFJvyyJjqkK</vt:lpwstr>
  </property>
  <property fmtid="{D5CDD505-2E9C-101B-9397-08002B2CF9AE}" pid="93" name="x1ye=32">
    <vt:lpwstr>Gwt1BXq04NDGJ18Tq6Pk/lp1nRVW//DW5BEc4SbW8n/pUMOEhp1r+C3hcdJy4PW6e/zpzh+Sxl+eWTS9J8tyTIobMFkD/bWDyELvO+ytExl/xwVeRVYs4Dgap1FvUqi8JbZ88wbpS+qT5bp9Auk41DLZuSb55uPbyZWYttI79AmOOqKRjJ0a6RSTf3mWfLVCRylx4ydPaKgTGH82wg9cyE3UtyUSjlwOYOuGaRcHNMIKUdYeHCEP71ITZJ7kwSG</vt:lpwstr>
  </property>
  <property fmtid="{D5CDD505-2E9C-101B-9397-08002B2CF9AE}" pid="94" name="x1ye=33">
    <vt:lpwstr>nWTzWUquVK85qU8igXRjDDe/cQDVezmQPo2fDo1vD/JY5CmM8TIjbpN2y7/3Y1T+Xl7afG5rTDmkSnyVYqsihs0TSw729VPZqZwY+vQoOS9+kGZ06L10A6OcyRxKV/SGL+4xXS9jPm9ZoCe7rZhXRKq0Y4bLZGALheC5Jz7BWpZzbT/mV1Mz6za/y3DkD8x+kYGwUlLz70ELExlxqBVO7WglIVSrxeVLiMicOig668jRXcJCxGoStTB/oxtreme</vt:lpwstr>
  </property>
  <property fmtid="{D5CDD505-2E9C-101B-9397-08002B2CF9AE}" pid="95" name="x1ye=34">
    <vt:lpwstr>7N4uLQ9Ao0YP7NgQfmWKjGtTiGxQjQ/YKfTL/mUVkrUkc5QkH5b53DLN5aFCbGMFukIUWMnVmaHOuwjzhQT8FZzH2NElOghtIc8yar/C/a5Zszs3QYaoKdEbyEmRqpnSOnNbNUr1wXYf8ihbbGlT2rJ+FXch5ptbm5oiw7R+reJ+eAr33ao35Gdy8DjYc3u+QoubkC9ib3eLEt/7XSrvIlAh3QX/XboZTNfdzFgHNGAGmTPkGXZNIBAbuKrPUjX</vt:lpwstr>
  </property>
  <property fmtid="{D5CDD505-2E9C-101B-9397-08002B2CF9AE}" pid="96" name="x1ye=35">
    <vt:lpwstr>tNv4RmhYMw7fobj+PJxyygruDnc7xaIP26I8cUaD9rqp0aJ7r/8Cmrq57k34eBrcO9Aqat94uEFyGMpMN82Lvzhp7zOOoWkf4ytD9m6nhcdaWtss4LgXHrdGWvnlmViURXzeTI9FZLGmB+4B8VwEzMiHEEeFkoz12S8JtoaOYQLpe/liqy0+7U2z5HRaitjaAMPFnSfF4xN76JSvbv1HiKFuodp/DES20ldutyVy2qL/0PY6xt/4holmDiVoyKw</vt:lpwstr>
  </property>
  <property fmtid="{D5CDD505-2E9C-101B-9397-08002B2CF9AE}" pid="97" name="x1ye=36">
    <vt:lpwstr>leE0JW9XM6x2Z1Lw/Tq7pkWyGpy554vu/WB6xPhennhauTPp4RU/c9jERkCfTMURsjOJ3VZ716OejBZTEaFJxAONXyK/P7W8/9CvbG8G7nMgs+UlDhlXweq4T2S9KWa53zvFsnGtD7W366AAauh5PAl+dEZ8LsDw03F/ZFhi17i3VDL1D1824eG/DMUjE77y8Df6iqs+q1jokJI9K/zth2a+9ADEY+b8WKxexii2jR72miapeJrKiGtp9K1xday</vt:lpwstr>
  </property>
  <property fmtid="{D5CDD505-2E9C-101B-9397-08002B2CF9AE}" pid="98" name="x1ye=37">
    <vt:lpwstr>Zc4+Y5JSU4y7Jcp2Qv8ZY3flvo1cPOzxDmCCqMycCENlcB6tKxgd6hSXx2FbpRus6QbASRysV0ObTE7XSko/1VHXS/89ien9syaySkD81RDz2ez6dd8EhDJsgdqwvchrNWMxDrF6LP9qyi6LBuVeXRTKxSb0OR2N/9ecrtz9NOUngeWBhowyQPcitmGa/bn96HheMmF1W6fKOWJq6gbnGSGf/bfUR6QcH+w5MvglIuj8cti3kT2IVEQNV6Y99Nk</vt:lpwstr>
  </property>
  <property fmtid="{D5CDD505-2E9C-101B-9397-08002B2CF9AE}" pid="99" name="x1ye=38">
    <vt:lpwstr>dkNAsH10CIuHDt5TtOSmBNiO9USB6qkISMu9/mFLqFdH8BJKXSje61Tay3uv8pOV3jDUsQrzuAg9P8IWuhJhJ3IEaw/6TWzuaZMT0WVPAcLY30k7oufqvwbMR7Oydwg2LSPAUQkgGWYvXr9+eokxbL6vNzCFkp5zWzd61RnNXAVPwFSD8f+/GcWZ6L+cMIef3wsTL/erfbtr60n67T03PH/4i2Y1FQilSMgUAyVA7Gok6xndwzo+nPm+EduKVct</vt:lpwstr>
  </property>
  <property fmtid="{D5CDD505-2E9C-101B-9397-08002B2CF9AE}" pid="100" name="x1ye=39">
    <vt:lpwstr>3CUjwMQhEzF/S482MDqtJDlbcMZ8DV0VcN+X0asZYE44403TLVwqEJ9OP15tY4vnKWG0cgBaLYcvzv9qKU+esfTtnIp+MBEpxT+KH8/ZnRXSP6DOXmnFQDraboTnBDskxnPF5GU/zq0Al2J1Vf4jKKCejMf3NgKiE5Ll89i+TuPmxoK5O6jh2obhF/zkp+EYZkUx7NMxUiq95ZQtEC38S9nk0Xc/rRX1udW+SSrHt+R9me8X51GmpBbbXbOF16D</vt:lpwstr>
  </property>
  <property fmtid="{D5CDD505-2E9C-101B-9397-08002B2CF9AE}" pid="101" name="x1ye=4">
    <vt:lpwstr>+ywvxLSSLjneQE8osldRF3/ZuE9OXQuq9+tFQurv7m2O6N2msQwSC/AmJd2EhhK07co6rUeRyBU2cI01NqIodwkC6y5ooFPvUPt+vxGStegMlfvq8pP3eq2JONbEu+pxyBUi9J61zZertfnpatees6R0ysouxAapt75/n5lb461LkepS3IIkOpXZgMCPrsD98NGEzoCh1CIwr7+HK9ExHUulHPeMV3s7Sqdw/3VLASf1D6HMAGGA73e+pYBRsT2</vt:lpwstr>
  </property>
  <property fmtid="{D5CDD505-2E9C-101B-9397-08002B2CF9AE}" pid="102" name="x1ye=40">
    <vt:lpwstr>7onEgjZUFtqsHx/4VISrxUpdh45ylwt65b6sqBmQoSkaex7UBpF9fp7kzvlfGDj9OtUHh7bp0cf+MoQmUZVoFj+IRRzeXibEMGtPrkRiKe4I+vhAGINq9/CLUvcwv/JUyIA7pDhnZqusGH0Yo/dSploe85HkkJqY3/zFG8IW4pkcP5V0Ql25Ns1ICuEdVsogLNSSODRh11KvWVKIbUS32SM+b/H3e9JeKbHsbPSspBQiqet2oTKgYODMguCFroK</vt:lpwstr>
  </property>
  <property fmtid="{D5CDD505-2E9C-101B-9397-08002B2CF9AE}" pid="103" name="x1ye=41">
    <vt:lpwstr>VQFT5FxQmKzperXO5W63jLHjomiQ1uis4NPmmdGTK0XwaDmqZVxOvE14WqKAGp21cVqfFt6gCAnW15NNVv1di5v6xVLjFyw01BAqHLMGs7DfOF/DXap5sL+KgdH/KFuwJpIy/3e9FPl8jtyyCxtlrzoVse8wShzn+RArC83pgojazcvkM031kadPJGGCj1MY+mJusKx9C/y8enf/VkWmBGdwlnMLKf3Hzm8IDXhRICV6ksmphOJWb+7mOPHTaD8</vt:lpwstr>
  </property>
  <property fmtid="{D5CDD505-2E9C-101B-9397-08002B2CF9AE}" pid="104" name="x1ye=42">
    <vt:lpwstr>CoTSG8HdWeWcBrNonS0HKQqyQAlz6hOMNW4RfpwY34NywJbNHi4QbfYHJx4U+IltCEbUrS7wV98lJRSnh+8xaVshV84qGKwVAtdmg5NfpQ/ohh9l4pQgPl515lTvcLQBu4GoiL3eKfYSeJNC/ZPpY/edDaXcUl4zLaVx2jOy/mzpkXIOOd5g6nU3XrRT1dBNPMJnlyoerdI6wsHiS+/Pp1XSDjV52QiaR2+qL5Ym0mTsOQ78/7qNquil94KWiP6</vt:lpwstr>
  </property>
  <property fmtid="{D5CDD505-2E9C-101B-9397-08002B2CF9AE}" pid="105" name="x1ye=43">
    <vt:lpwstr>+kxx5+xGPK1g42brp3Jo9QfcEhuGYLQGpDqMpkTZqY1+6K0LhrVHDBxhVeV9xYQv3cQD7svl5xwj5HCWeYuXoPB9KPsI4XFNjj33QzssFKbEeoWXbCcSd2pdS5qaean1ze7WXy2wwd41MuKpCz+PCroKm6B0U3xYh0U5SNo/SkoASBA7+9VwlDDUJNRoh4SnAkkJQqb1C9r9d9fW967UyDYsRuiK8kI6FFqNZ8qaEPQBGak+nPjWxrJylFmQ/S1</vt:lpwstr>
  </property>
  <property fmtid="{D5CDD505-2E9C-101B-9397-08002B2CF9AE}" pid="106" name="x1ye=44">
    <vt:lpwstr>LnA2yIAY2/DAxf7TM2U5c48paWNaoTTv678NGSgWREWWCSzEuGdc7V5PsRGbVcdecmVNH8QhbAK/5owaa7l9psLLu4fGv1mUm6D57UiP3X+jDZFvBSAWU50Ge7+sY+JgHEzVwz2gwpwfsPJgTCxZnO6v7+G/fhIfV0gHr2o7rCN+xP1S6DLaiqdZFoPrYxoqt9oPRP7eNjVqAtBKz1YuDyhoqW/s3YfuE1GgFFEsZ6NYrs6NXsxzoJJqFesrRUH</vt:lpwstr>
  </property>
  <property fmtid="{D5CDD505-2E9C-101B-9397-08002B2CF9AE}" pid="107" name="x1ye=45">
    <vt:lpwstr>IjCkD2ux+DQO3QRXutEt7cnQZho3IRjGI3N+rKxhJv/5T4V6HFc9J/z3tCnozpgjhSkQuIeCZQFwQJlv43EQ9sMnXzzLjfENH/tNjeug28WB26ISLvQgDk2g+x89Gz+8C0ftmJHLZ0lQkVPxybFxvlNBViFBVmCU/IimQhjSK8PvLnmq72/x4cioxWj7gPqtag9MpTKMM8bMFgT/EUI2giei/goPEXQORXxbyCK4/4wWRM1xcgeDdviQfgvmkHg</vt:lpwstr>
  </property>
  <property fmtid="{D5CDD505-2E9C-101B-9397-08002B2CF9AE}" pid="108" name="x1ye=46">
    <vt:lpwstr>m3M85T7Zoj4EdWhUJ64F2f2lnIxSQqFDuPzH6irOv4E2JA5+1uFkLXxhPeiN1gCaz/CKX8jqZmMbL57MRhOzwHzh7iCGvI/3zoCmlZ5P6W9k9M9xy+hU8EnpZL1EYtVTn/5RsDmG6I/+gpZXKsTxAjpGMxk5BLQEKVk8tAlNX5bjjpEv5o2IQ4IJLFYyLaeQI4c5ZG0+4S3+D/Whgiowg1KEHnw+BaQIHPxyC5mhqq6C94tLv9Omr1MdG7Mar8E</vt:lpwstr>
  </property>
  <property fmtid="{D5CDD505-2E9C-101B-9397-08002B2CF9AE}" pid="109" name="x1ye=47">
    <vt:lpwstr>1CsHKqazFe6t5utnsb+UXKvSTB0BOTIFXXBV57ncHNw+BUTPmeHA5qjst4bhuaGm1nydd8Fa7RDKhw082JvJhytJBmvHgiVfA1LxhHTHB1Jx9op8NfchK1rk2vQlpo2KdhAjEpfG02McEWbGwE8cZ6XZP1uUZ9/U7l2Bh+7ad9XKWGFrStsKl2lDgwJdE1DtcqP7yRcwf1rmTaVFQPS/EqZ5LEqeHlOZgrctiNq2uV5r+0XBAx+Zs8JRasj7Hbp</vt:lpwstr>
  </property>
  <property fmtid="{D5CDD505-2E9C-101B-9397-08002B2CF9AE}" pid="110" name="x1ye=48">
    <vt:lpwstr>agNQf/5sj9tKBfi33Jt8Ns0bcW+tRp1QtPnvb4vACpBhkPK7ROgNEDDZFr5ds3H0Te2zOkZwZFdFjmGb6hCXbp1yDKF7uTtBzOk3zNVvYvA5hghNT3FBdcaLb1Pt7zoB/e4l5ydGkAkSNlwNAXlRzorwh+iZ/31L8akx6Q1O/KViT+jEl7r7utoy4AI8cBf8IjnGm/9xF5pYe6D3MR9yrbIsiOlEK0mtRRZSsu7YW1kkgbAS1oEvgxJnq/CyD+g</vt:lpwstr>
  </property>
  <property fmtid="{D5CDD505-2E9C-101B-9397-08002B2CF9AE}" pid="111" name="x1ye=49">
    <vt:lpwstr>Z6IbI+A76zKzbZCepkNj37h5znLtzDhOLHJgC9dKnf7Cf4+Xhy5GC42K/tYVszyAh4L7E/V3W8m4Yv8JwLWbzeAl+jU8xt8dHQw0+u39jaNyzSVsIQxgmyJpLa2p0GH1x/TcQmsJUpjZGn9fkXrW8z5GbyeGqFhiQ6HEPUvSJENhWa41uoOzEby4g7IGJCROfDWf21A1KPGpdxNVELglyTUh+UvWDd9X8XGTBswcV49OX8k1lqw0dol8zxFSTuv</vt:lpwstr>
  </property>
  <property fmtid="{D5CDD505-2E9C-101B-9397-08002B2CF9AE}" pid="112" name="x1ye=5">
    <vt:lpwstr>8UFQVwdhJRs14Gvb28uvIk0Yfuf21kb4UDETHjfZcYnEPAdaG4VufF4wKjJIa0iXdfidjZD6IQE8v9RGmlxRVs1gZGrLLjubRvk+ZlOsLJfNTSE/lYhqxEpykXSwFeKz46Ugcdedn9Rsf7n6iANf21EiAclvWH3DLSCRJ63334qGIsmTASKFYUBvKdQNzACpf21M5qj/imwwPrqZLgoHbtH9F/GKByDrs8sAkI0wCKR+PNIcNZhAOJVHeUJHaRh</vt:lpwstr>
  </property>
  <property fmtid="{D5CDD505-2E9C-101B-9397-08002B2CF9AE}" pid="113" name="x1ye=50">
    <vt:lpwstr>61YeM2ZTq8x8odJf3XimPlZj+ViK6A2CjiHvZOpvLD4DwAxt35tAYNAAjejkH2yXfn6W9F5OiF+RkrA/1l09EbqvBU1OWOBZZjVEOqaJAyDGst8pLqtlMMdvDRYaNIvo0jjhP5z8RGONUVbm21O7rT+87tUTgQTudYSxoaFRb1jq5i5cVWZwVy4Ry+mGh8f+aivAKENW0bxEK+IMAlDxCa36ruf/YBvmkpD/0go6WUjpoHlb5WgjgAgz72ND1gt</vt:lpwstr>
  </property>
  <property fmtid="{D5CDD505-2E9C-101B-9397-08002B2CF9AE}" pid="114" name="x1ye=51">
    <vt:lpwstr>JDGg83xHWYxhTy9n7ADTpiBlqSO7DKd+whcKDofdD+F4j9FSjhO9iFWOHqwZVuPnKwNbn6MzUZCt31/aE85jhlSQO4Acm4gQBS1OX3Y209UoNp8OZ5JtHbFiw3YaOBBgwCKQ4uHeQkLeDghqz2fdQimA0j+3Jo03+1B4aJu2A3bP86nY/OQ2G5Yi+pziG+FB+56fn39wxf81Pi9fGooNb4f3F9/KaheFT9A/lAGA6/hYTptAboetqtRCEe/6vkm</vt:lpwstr>
  </property>
  <property fmtid="{D5CDD505-2E9C-101B-9397-08002B2CF9AE}" pid="115" name="x1ye=52">
    <vt:lpwstr>U7M7o6I6J5f26GuszR8v8LAh+3+XTJzwTxBvByhiywoxMcjPZAsHwC0qizvVhsTwv53/YfnNyphpVt7WLdulpOAgf/4OGn7gVBT1DUcXibgAOW2FT1jzq03+MrzMcPuJTCCGhfZo1xvyDdjhx52ozcV3uJuflFOLKGynH5VOLHYNXI2Y1DPsn0tHEdeszdvrtptTW3wQ++dnXBFzSyo4f2HRggMmsxKl/iUtRIPGQ0PLfq6YeNkBWBNNdWwEXFG</vt:lpwstr>
  </property>
  <property fmtid="{D5CDD505-2E9C-101B-9397-08002B2CF9AE}" pid="116" name="x1ye=53">
    <vt:lpwstr>EBSTHsTLoSdRuUZtO2iLnndmi+oXBwm/WqioeljRnKJEj3keoOW9akB7DH9gK7EHguRgSoGXypBf6G9mLFjU/K/LssYnhm1xYQeKF0VF+Mcf4b1AozCeu+yECY+g07WteB3YF00s+worzh9+SrclCHwUHyVqOZ0+NNBRBs6I+arX8/95uUEY7ZSrFVZpn+fMJnvg54Fo8gcuXCXDoZJSDVOK9We8vF7ygMD9n9lXV//+2QLh4aR1qJzA9ozTUyZ</vt:lpwstr>
  </property>
  <property fmtid="{D5CDD505-2E9C-101B-9397-08002B2CF9AE}" pid="117" name="x1ye=54">
    <vt:lpwstr>JWOsDNpEJyW5GgKMbqM/70v3Omgmjz572ouDOXEtdO3o2y/4g+7woYjX3Sniey09qXBR27cpZR3DRJnPtGH/L2760IBJU78sw4PA5Hkgp7bO+6gefWsCAXC844D5DX4Q7dUdEqVqc6ESHvUpQITsesZJNCqlGmsQ2gT/Wyn7rT4IaoPgQodpIyy3l2E+JynGAJ3ytvKNbHMtTwPId9vWhYZnBfZQCamZI213WdEB2nIxB6RkdYJBk+jhLTKL6gh</vt:lpwstr>
  </property>
  <property fmtid="{D5CDD505-2E9C-101B-9397-08002B2CF9AE}" pid="118" name="x1ye=55">
    <vt:lpwstr>kx3WjkS8gmH3dgXZ5uYNJTuC+7dqWyffwGbvjX9ZVhzJKkdNt3NU78T6lrzj5AURrEK+OjPV1OPe4PLEYDUzEb/FnVR5HESZ4paoewZvuXXqzwSKVc39PiOFcCLV3+G3ifVh9Q3YwYOJlSYlD/M1ncsEFSpZ+78Q6gmhUuhqvMN+2EoZAgktbQBYXVUQPicZVU23LmQhp3qkPXtXw0/4TB/FJ7Iy+trGSV8O6xMNM7Y86GSw5gw+zqoycnH87yF</vt:lpwstr>
  </property>
  <property fmtid="{D5CDD505-2E9C-101B-9397-08002B2CF9AE}" pid="119" name="x1ye=56">
    <vt:lpwstr>7Z4At6i4T3/4xmFccL3RIu/582nHNuQy13d5mDHru+JZUtvS1x8rbfrtTNRFySJkA7f/58/5tnTKAXzP9CCf2TD4GABNagHydiL9XUbPSwlSkrzme+UCVfqeFH8/EetRJnUn+nHJZnni90H5gqUIFNLjEjN0+Jd0k4IhPjul8MFKoMWsf+6/RJ/NyX+iNffOkS0bH0bPHfFs3hMLn8FtC3mK8fdEegimoF5hXKJS9DavuBs9jMqVTn7trc+e5u9</vt:lpwstr>
  </property>
  <property fmtid="{D5CDD505-2E9C-101B-9397-08002B2CF9AE}" pid="120" name="x1ye=57">
    <vt:lpwstr>Qx7P+xRqMH7LHhdEcUr+NHnZx30Vdn1W6DcKxs3l+oIoAZiijJ2VWL7mX/9kjf9q4n/H7DQklk86PbihVGYc9wVm4OAWCoCRRW0uuEsZ7djz8Re1uxrODESZ/E5d7hJcyjZHdeQSZbsV6x6Cl9SQJjAHN8QIwPRgrNg/n/rvSDBqxL9hoay8PelXPmGd/xv54WXCyce/D+BNiCJi62BiwqJtYgECW0/tj6Z/beJfIuMjf7hn7dSgnxNKCB+nTux</vt:lpwstr>
  </property>
  <property fmtid="{D5CDD505-2E9C-101B-9397-08002B2CF9AE}" pid="121" name="x1ye=58">
    <vt:lpwstr>Er5mH8CWS+S1hnOiOD9picFY5ANf6Tx2d2YvAzPZfOmkv9Zjm96dKyV9sNjCcFrJJIfAvCdqfZ/DSPEhDoKM6m7pvYvTZzLOFHQx8mCWYIxNh1afXWVOyU2zjGU5bUS9qSYZakeh/MzYnuFrp7YNSSvdfr9Xa4IojNyqtE7M1bycF0eNQPlpGfnhb2SyN+EZ7pV4BLuCFXJ6dm+EHYXf7/N+QqNtAy+xLCwqPN7kpN9KaCQvyoDnYxotfYgj7Iu</vt:lpwstr>
  </property>
  <property fmtid="{D5CDD505-2E9C-101B-9397-08002B2CF9AE}" pid="122" name="x1ye=59">
    <vt:lpwstr>pJyAUSQvsBEc9iNdNIAZPCdTPetY+l8A7w3QUY/iPfprgkqtShGo0lERREFAsXFar891Env5gv3N5ItkQ+VxMnfdChgJH8OYPAt2lgBk078WXjq333s1b1rVSagK6+Klgf3gFninvXCSIRVPzzGgmUTAUX5WUySUE4pYqYgVevGPyvPS3HbzWFKfPm6q3h8k3hGGzFf9usKWnPSfDOK+/nLGTfAinnUOWoyOWFsfDr3V8jIeC6vb0DBorM1tvKG</vt:lpwstr>
  </property>
  <property fmtid="{D5CDD505-2E9C-101B-9397-08002B2CF9AE}" pid="123" name="x1ye=6">
    <vt:lpwstr>ZhF4YTRPKLHyVXn7TJXj4OAYrgGnEpMNXY9QMuiWAGv/6KDHQ/TJvZH4ehvqLHnDBj++DrCvDdr4GcbK/DSPUxOIqEwaz+0iCM4Nbd33KfctF58iSHiEC8MI6eibbM+IyHdGjGaonaJgRQJp0NPwlWtikIGWa0ECCQemmxz2ve6y6s4YMcUpQJHE8qxNpETYx8rQMx3gLWht2JkWgvkyyVnDSLf9oUXSNRAGZs/HD9hzCpbWPwec6D2LPd7J+dB</vt:lpwstr>
  </property>
  <property fmtid="{D5CDD505-2E9C-101B-9397-08002B2CF9AE}" pid="124" name="x1ye=60">
    <vt:lpwstr>ZGH516x9L+bJ7v/1O7axf9wnAk0rH9r8mRSzyjghcnZRWnWLkrz/hnT9navEnLO4Cz3nS9vIZ+ARjnQi5wFLNlJk2hcC4Q9VRvxeNCs2kcLIoJXN8mVIbWmi6Fbe9bM4ULImG1qGEqZQ5Us6C80hXIZLoZRBiOYi9HEA1O7ec7tj9n9pM6fXw05kFTiBLJ856+7XEijVTHMkxTDdD1Zo+tX+/wq6sIMa/KA4KcFpL+0ntysDa5PFhGZ4KETHTyL</vt:lpwstr>
  </property>
  <property fmtid="{D5CDD505-2E9C-101B-9397-08002B2CF9AE}" pid="125" name="x1ye=61">
    <vt:lpwstr>zEmEH5ZDNKqDFEzZZD/g/LHONtcZoD4+Mz87s0iQNFQjZLdfA55a0D8qXXxVqPJNaP6AYoAbj+UdRoLYj32chiOOymbU22IYLC0t6bhDOGRMqp1Yyj8RlfclazemSN/C6lDYj+c3mCvIyOYn0klmL9gEhEhNusuP6W0Nrb/x+VbYLRCD+ZhirFE8+8jSnpBZK75FOCT9ME1rcGbA7xg6t9E6yhiAyCEcMDyE66vFHqA+L+8x2mGN6c5963h8CBB</vt:lpwstr>
  </property>
  <property fmtid="{D5CDD505-2E9C-101B-9397-08002B2CF9AE}" pid="126" name="x1ye=62">
    <vt:lpwstr>S2nxdaIZgLHKaEX8l54gB3WigQ8X8ViBVcf6Yr9OeT3LIBVvq1EH9OgEDBFt4iyqq2U6FgECxa0DGPsNDM8nPemRtl+LKpzowJ/Ir3ZIdmKBfRrA91pR3zbWgLtfhr2U79vG1BQ4gEe7P9vNTU28CIO2tegdfmNTpheDDFGlD8w0xUcq/KVwNp6A4l+ChQNHRVjKkn8oxc0/kbCRAPXqh9r9WL9Ehqn2cSwb8/upGMpVraF1jlfOyC/M82jT1BM</vt:lpwstr>
  </property>
  <property fmtid="{D5CDD505-2E9C-101B-9397-08002B2CF9AE}" pid="127" name="x1ye=63">
    <vt:lpwstr>F9EBQO2V1xcwl5gjk9XJKuqd6Mm3AvjLOJ1ptARCZFu4BcKniTn+GgdQXyk4EuFHcFBeeuM5zg1lUp5eqJaHMRfHrAVrD3KJj5/BLfoIaHuch1Ukm3kgqS1RdNnoSADHWZktypHe4Nlre9QCb6F8nmRaCz8k6gaWLojbSdqspkYffc2cqTsngZrRfYvjmcC6un9DvH/TCrGZPW3teUBzqbe3kLE2TLvHlRMlRSiN4a/JSyuv3AGyb6TXjCaG+bs</vt:lpwstr>
  </property>
  <property fmtid="{D5CDD505-2E9C-101B-9397-08002B2CF9AE}" pid="128" name="x1ye=64">
    <vt:lpwstr>1UFyd1vI3icldWhcCa7Rt+dAfj8yc/lpLX0nrtrZkCKjbS3MTrhDoDnESnSSnVz6OCTYjmrZ5UE5od8hDrGia4r802SJpAUZjGkSz23tCebBwuf80eSGPyUsLE9hNubdtuPGIKHzzVII3ohitgJjs57710eiH59ZOUwVSCamEBv08gGRKaD3yFFof7Lsie5iTfpRxQpZOTvm7/YanF371afv6Gns6dB1nxf5oWXEKGzIefgr2URFpga4DCpa3Op</vt:lpwstr>
  </property>
  <property fmtid="{D5CDD505-2E9C-101B-9397-08002B2CF9AE}" pid="129" name="x1ye=65">
    <vt:lpwstr>j1spg26MDObCRgtppTUQcjH1Zud23G1oFk300lgvRx+doNWhGxbJsDjHDv0Vp2ViiExQwHfWcBvAbP+8jGrgm3i7Zsy0BrZqO+gEzMj5Z0yRBY392mkoye5NiUikkP0EF/Sb6GK90AejcyyR42rQAMtb3Pvnt/TeMnedtAh7SFqPUsgph/l0fE67bw7VZHNpAeHwWXYYtmZR0mTzkD43PkoytX9nOP8+i+KQdchfD4xVXCvD4Fq5GEGWKCQEnXD</vt:lpwstr>
  </property>
  <property fmtid="{D5CDD505-2E9C-101B-9397-08002B2CF9AE}" pid="130" name="x1ye=66">
    <vt:lpwstr>aJtuRo3SNg3esgAVQdjtELt5qUYtzCWqYJFXiQdD8HmgUdrd8S43DwpwuFr9m/+K91YNGDorEXcZQ5kCBshe6mwHPOyB4rF996aALyePvHAv8oOovtBqEoin4QA9yGuLsEmOES3OHrm466Vleaprx3z9m7JMD1W49zAGvtdc3KfR7/bOF7pxgY+vLhKNC020G4K363OLe5Ibqypnu6NA9vxAI+JTnR9UGdkJBI+lyzu6Zilyprfo05Z69yPNtuM</vt:lpwstr>
  </property>
  <property fmtid="{D5CDD505-2E9C-101B-9397-08002B2CF9AE}" pid="131" name="x1ye=67">
    <vt:lpwstr>Rs0KyuKY9oFSDyonGzIfD1UG2MICjPsp+rgrTTlSG3cipduOymJb+XT1FY7x/2MUiwCd3O3yhgtk9LQZiFHM5hJKWsohK3Jmq301cmQujCiS5J28GET+qPbpBX2QprPDE8qtOUkWHsp2gm4etyTbKafqqHCgrvhDuSZeyLMWeCsNf6Vf5EbAG7klHLzqfVlum4Ig2coEV3ku20uejpNZ6wbQcpC94PzRxGI3ghnl1gH5BPsEJyZ6fbsoYdKBmOx</vt:lpwstr>
  </property>
  <property fmtid="{D5CDD505-2E9C-101B-9397-08002B2CF9AE}" pid="132" name="x1ye=68">
    <vt:lpwstr>oZCbUuBFQsr1la6CZBI+FpPHfa1pKZ4KwQlZvv5KXiPSnyI2cEusF50ENfqiP5y1NDkhIvZos/C564B6sHI20vEIjEPvbFR8f1daMj9SA/iBUp0cQJl8UBRWUQ6rj2nB7LuoxO/ME5mCI9AxrjpquS6BM2kHjVdbZrm8QMquaJneRzL7t7SiwG5+fvK1rIejWmsX06+COF8A4/Cb5DOYGdo7FOdN19diZkcAP6g3Z2Ng/W0puJ2e3YAiddB1skq</vt:lpwstr>
  </property>
  <property fmtid="{D5CDD505-2E9C-101B-9397-08002B2CF9AE}" pid="133" name="x1ye=69">
    <vt:lpwstr>PPL5ONUyMrTUgpgYG0w/1lWAGI/cgKc0XBdsW7dXbBUEzicnl2UhFFNN26CRoZYSETBeiH2/HAbd/Zv0NXFurW8dUl3GZtm1xnoe3DBjd0y1/prnC19ntd0ZQMwV5xEvIMMFg87y+bCmORv0qIY70F6+edCdQpdqWKHP54uZ9R95MgKaoFD8k/jpoQRAyqafbWbADWYOLrvjIcGis0kNrTmmU/c6Wc94nF5us+AWuGMDYFnGtm2raHNqNak/SNb</vt:lpwstr>
  </property>
  <property fmtid="{D5CDD505-2E9C-101B-9397-08002B2CF9AE}" pid="134" name="x1ye=7">
    <vt:lpwstr>bO1BHaUmrd1eNmBo6fOzMjceab26t0z4YKMN/4gED6A/0NDVCw2yvVJtxYaRMre/TC/DSdiuuutO6iG44ZCURkQTDLO2tvvO3n7ETbsbmUQqMT3+vlu54LERyYTI/3dhMuMrzvt0RW1avijcI98i+uy2t1HxWwlcnhOo4tcRSY9eqkEDismNDW+dnYcERMVW4Gw+vxCozP2NozGky3d+GJLM3T58UsMWll3xhdyPoBGlCDGlcZPG1SWGZGbQOdR</vt:lpwstr>
  </property>
  <property fmtid="{D5CDD505-2E9C-101B-9397-08002B2CF9AE}" pid="135" name="x1ye=70">
    <vt:lpwstr>28fUsOF0kXhOtIxElJ0qbbjAT5x9uECdg794XvPIGmXOkNORIZ1h1kRw7Te/H1buxDwieMTDBHxEiTCk9ITlmn/NP/RgBqQxW/+pUCkMDSsVoGAZRQgxTikbgMl4jA/NeGJCRqyCV4Q5RT4WiJ/En0y5b9OeSGf7oB4A3xu930VboRV6mkYZQRvSy9J2mUhM36BO9IvOUxW44KOUnNzqfFdau2XTO3p830igiWFxhPw0xCTrrXi07s0+LZpE1NS</vt:lpwstr>
  </property>
  <property fmtid="{D5CDD505-2E9C-101B-9397-08002B2CF9AE}" pid="136" name="x1ye=71">
    <vt:lpwstr>YE+pU4QgSMM/CV+tmW2eFUszcAMit3dTczIQDi/3iS5ZvUoGmfaGPpbDIs/9KLHh4/1U9oHIZyfmBwyu4Tjqdoz4M0/6Dy9+yrBrFtohVYWVAxmCrXKZOxa4OdvSNJlIr01tDMN31yXDwLQtMR/V8lFbAlaHTcbMbszN51ZhxkqsAMqYXtr1m1KiywIEfvGORM26HS0yVacJ9LrihzVLr/eImXdbB4cMfAGfqRg2eUTa8pnBDVztp3wKaZRyZjg</vt:lpwstr>
  </property>
  <property fmtid="{D5CDD505-2E9C-101B-9397-08002B2CF9AE}" pid="137" name="x1ye=72">
    <vt:lpwstr>KaHvKU39RqmfaYnnd3dtWqqiUaohud5wdO74xM75XXYhP09RZN4cBHPkPLcbjyrhfg8ysgEtuBBzC1MaSqBdpvvRHSqI0A58it9U7AUleems4uGk0yR/TCwWO2ztvh2ZSrntHGevYwXT8Bmo6+z3MGkDlKEx0bTVNd75Gzdno5ZJBCuKWlIlKfoY8v3YA6eM/x8vEvXKDCu4XYThOx8fX7poqYsf1lL6BfbfSt3WdNGH1fS/6wKiYYXXsi9fON6</vt:lpwstr>
  </property>
  <property fmtid="{D5CDD505-2E9C-101B-9397-08002B2CF9AE}" pid="138" name="x1ye=73">
    <vt:lpwstr>U4JlWD/zaJHlfz9fuuVe76yVHHbm7mrVByFR530e4VewpLSw6E2UNAFUKLknYKrSffrrYnjwG/wQBPoh0IstxNUfAOSvLtwgPwSec5J4ilUHqQqpaEPbA4oLQeJxK33ZhiVAlTCC/48tdbyD9wUsDzSBi4FT5tpMVuQmjHNLEZpUBqyIxN4QjA8rhFSNmT1/NCgpSZ7rQcOD9CAHVwwbXKT2mzLUTs068WEMXpTi+oDtEHdjblp+FfOI0TypzSQ</vt:lpwstr>
  </property>
  <property fmtid="{D5CDD505-2E9C-101B-9397-08002B2CF9AE}" pid="139" name="x1ye=74">
    <vt:lpwstr>2m21u9yyDSOsGM39+G+1oCh0S3A0EtmkPuw7noHFYUjBVm41BBB8zPXKgU+8k2BzOJ5PHxd1nZ22MzhbnakSNKneBut48IvoLMgWr58eX90/Fa8dtKbd9WLD83RSL8ksVowhc5eh9c0ibmIo09QEDDQioEXsQshDj9Xqsib7HLkOTIcPojO3cOdN8aef3hs2it/bzGVK6aSArhFtIr/ACnbdNly++/KAwRqEMamJhIPARFl+8xNgGooqYRNrLAT</vt:lpwstr>
  </property>
  <property fmtid="{D5CDD505-2E9C-101B-9397-08002B2CF9AE}" pid="140" name="x1ye=75">
    <vt:lpwstr>7tS564xaHbgDtEhGreVJNsH2cJwlDTHn5TmLJj4LnyiGFBG/Kf655oKSSN/OIAudMOgNLdkwmHvAOS/RJZMTsPgoyNLYOe41EMN++Zb9fEUdeND5wAZa5J7Sh+nFVJXfu1QiWb7xFQWNJIRLi9Te0KKGlVZ3TGrzW7qsRQxoOJaPCAx9se5ZhdAORAejA2c0htGWkbIFioEO+F2tSiO8WO82pO5i6oGDlbxAa91bU8wm0enC2j8DKFOc2vhmeBz</vt:lpwstr>
  </property>
  <property fmtid="{D5CDD505-2E9C-101B-9397-08002B2CF9AE}" pid="141" name="x1ye=76">
    <vt:lpwstr>dbtzOpXkL/Cq/jIY4Crmobn4RLCGG2MgR4wflPNM98hMvokTmI2WMfGiJdxb6RjXryRY1i+6QrjMom+/Bclg6+ztdYbTQcJy2vcbM1iCdmVQV7T6kdUzwGh5udWoN/CabukjjFPZ2SEIOdLP+dX822Znso2EUMYzyBjbEwrt8Rj9XcNggchgpVfijlt5PCGqF+X4Gvd2Ml3O70uxK7kBA7sgM/CVWnBQm0d1vr/FRyGVMrqdaEAu/LCntsWyqnP</vt:lpwstr>
  </property>
  <property fmtid="{D5CDD505-2E9C-101B-9397-08002B2CF9AE}" pid="142" name="x1ye=77">
    <vt:lpwstr>CVy4yTv76Kz4SenVVaFFHBeZZggXQhvpRVgrz6OUTYDl2p9rQ3zNmLPhLAh8QVStuih1Lq65DWeF8/eH6cknR8zX7q2hve4L4QqXV/GFgkRkwiA/IgswhUzA8E0YvMkasH9ay2rMrzpQiyRv600EUbuAxDnvqm8SELTSOyfICPwsGkYJZMPDZ7PnFO2k7/OKrdedeAIyaz0PIZYorEMVM6Rita1ZRlYFCUcfySjWFcjJPU9choUBwjRFetPGS2W</vt:lpwstr>
  </property>
  <property fmtid="{D5CDD505-2E9C-101B-9397-08002B2CF9AE}" pid="143" name="x1ye=78">
    <vt:lpwstr>DfXm6MlVWYM7pXCVjPS1KcDEuUKc3CWvi3tNm9m9aSF7BaYndfIPaxqDvmyW6J97cBOFA5Ve3kh9/Vj1APGT++5RarzvlBUtEpEY5eTh9UnHTn82QMoRL8zNQgNMosolRNg0ZNN4EDyC8bMUw043pLrbWffKT4h3uS7A0ETmn9pmQ0XY9IMX+PoLBkv+4+wpZBgJcHn68+zAK/pS3iU8B30X+ISebCdy9Mms0+wKvXKhdwG0759I6wIOzN+IBLS</vt:lpwstr>
  </property>
  <property fmtid="{D5CDD505-2E9C-101B-9397-08002B2CF9AE}" pid="144" name="x1ye=79">
    <vt:lpwstr>uvRJ6mqH10CbdktnIWRg+bDM33FO+uN7BF639LOSApMYf/nP8O1TfEM+1XFQKrDryEDfWqNAe7NMQLoOUsyBANSAqi6hxV6HS9jkF8SzYrRXMWTgj5Uwiq/toJ9GK4qE6oSjZ83dQOL47LO0ItkGlomGUKaDPDUXcfSRMQL3mOD4jqU9YVLr0d4a+NQMUWsXw7aWI3NfTacELCnQk/ggwWEuKTyK/9epKiR88dxjosFY6uBAT4B0yrKokoGxKbk</vt:lpwstr>
  </property>
  <property fmtid="{D5CDD505-2E9C-101B-9397-08002B2CF9AE}" pid="145" name="x1ye=8">
    <vt:lpwstr>qFptDKlSz00YSVHR0sslaLnOe7o4m/bkVyDY0J7V7o7JhAPl9yUFQLM1Fstp1QQ+IeaawP6Y57woal/8fe1iCP0lqjat371ugAXRdyaAdVDuwAaow2GyZVm2G8kwkHdJZLGFzJIH7Wod6beKWX2LchUbr45iDWgDgL1c0WcJ2WbG4cyzhzejTTHxU0M35zZk9qs7VQ96sDEY6+EegMfZUR+EnZbCJpVavrvdKbkkLnlhalZAoG/ouQ7cLj3QKh3</vt:lpwstr>
  </property>
  <property fmtid="{D5CDD505-2E9C-101B-9397-08002B2CF9AE}" pid="146" name="x1ye=80">
    <vt:lpwstr>r9iAPVflNozjnE0lVEF0SRk6bRqDA4gWJOD00tMQmkwBmHCKq/nr3E8A7tGz4znkj5e0fUwwl1ppLQZlH+bH7hqIyqpKEyYSzqkfSZ6c3v3StVEECa45RiPxM1VShjKu72XIPgUH1f//sVvjA1nLufdscXMhJNDb3PwKjMF1gOKTAY/ymvi5ZFrADZjmdFHWTLA/7m39zGtCPlZI5mOjU9r/m22arsSQrEZO0qdHMXGoAenCPiNX7In58oz1qu3</vt:lpwstr>
  </property>
  <property fmtid="{D5CDD505-2E9C-101B-9397-08002B2CF9AE}" pid="147" name="x1ye=81">
    <vt:lpwstr>D6KqMfBtYzCBd7oPwho3HtusZboe+jbm7gVm68B5C7ycYusZMyz6EAcuHDjgeAr+kii+FTKT5pbS6bgkjLTswB5B7opS1QUFZI4E0qubTN8D00AWXQk0vcYW+01ohsbrMU3N4581+JzAWEez14tMP2Hi0DlWTI7VPNbsIlfqpJy0icCM2SO2R0uqTDvO1dlqy96Ot61EDMt4+Q08c8pCcd84XgFGT31uMlLH9mRC+wd131b7VnnUxUTW4oF8brD</vt:lpwstr>
  </property>
  <property fmtid="{D5CDD505-2E9C-101B-9397-08002B2CF9AE}" pid="148" name="x1ye=82">
    <vt:lpwstr>TzVD2DJSdwUDsvrVq0irfZDE006hCI/sG/4wXb/5fScmi1lZgzOscwUs7+Zlz2ZGXg7Z+GAmKvEgVoZDwDbo7UpiqalmhP/UVcM4iyIQR2gul2C4/42DA/IWbba9kMRHQx2gCitXGpL+4uH0sWAdksbjPLaUY8PdWNUKc+N661Xq9csCSJnZz+v3Cbr/FRv8RhptRZTK9TT5HdF523SzugPDLBAd5shiZALlc1U96fXhOBYRCOKdpkhWg5NpSuy</vt:lpwstr>
  </property>
  <property fmtid="{D5CDD505-2E9C-101B-9397-08002B2CF9AE}" pid="149" name="x1ye=83">
    <vt:lpwstr>fqGTsCR3vOMHeaKJrN9U95vbusI68c/zgrB66vDfXTJF/lXs5tmFO8sA0Rmrm8L1bh+57Oa3Npt8t+A+rZJoX/pqWrUd9/gNTMd44nJ1VIknFPftNXK0D3suC46e7ae2m1l5728cSKnd77UDxDWSlj90B4eeXm77PYDrPMXeaoyvJH2zYMaU279W6aUPJbOffGa4qIf1L9WNc4WlS25oEXbbPzc+Ybd+HfdeB+R24KTXjv4hJoh4Uzzf2XC3ps0</vt:lpwstr>
  </property>
  <property fmtid="{D5CDD505-2E9C-101B-9397-08002B2CF9AE}" pid="150" name="x1ye=84">
    <vt:lpwstr>4efKJf7F8q0UqXOMWW7wWwlNAR0ZIgZ+MOpj+toRErUdr8sIQ243ZzD+Wx/+Zkfo663linizr0Rz+WEpwkdNWszK2pUXjXq9VuBygv8x9e0OQIC6UF9viOel0G/7z7y0BCjPPdPhfM6fICG5TkBveE7PqMuGQ5kG6uopuaEUaYhdPEGSoIgYQim5skMXWgSh9laAw6SqpVy/gIk1wHURw66HgwUwE3VPAslQSxKvoe362ewXp9wGgt4zwIA2xUV</vt:lpwstr>
  </property>
  <property fmtid="{D5CDD505-2E9C-101B-9397-08002B2CF9AE}" pid="151" name="x1ye=85">
    <vt:lpwstr>a6Ck11Ew9/Gs+qXlFi2TBJaeTxeZNEyoJ4WQPHR/s8gxaSa/I97HcZgW1h+xefq9gnQue4lHJihSJV2ypMksQ0+xmNK5MANasQ97PVUzueZUpMKNwWIhOvgu+yIlk4XcnbdDD8AgZ65Cplv2NSst7D5ZjP4aY/nqAb7NPOZ7vuR06e/02lnER94E466ntCpai4ea4aEWtTT8x36KRYCtUJ2deIM1Ish7FH9r19yJOJyNXsubTvN15kIfYt2eQ5j</vt:lpwstr>
  </property>
  <property fmtid="{D5CDD505-2E9C-101B-9397-08002B2CF9AE}" pid="152" name="x1ye=86">
    <vt:lpwstr>CGBh91SAXxB7T9SyVvj/BiFUx3snE3ekfgpIdPVQEjGEnS9eHy9zFOzdChd01KKO8ig/W+So3CJyqXB1c8NWPtOGI3+BhSRXUmmxJjaDmPzKenwFXTrPP66ghi8AUzue4ugyw1SJktRurs7PUWsOqXb/TRL5TUNOA9TxVSNnKjgJZNHa4diCPzEzwfFK3+q+iwrujuBzFopW/JW+fhxzUx9SUmSNxildtiys/rm678yBQQyXmKT2Il/KAKKUE3L</vt:lpwstr>
  </property>
  <property fmtid="{D5CDD505-2E9C-101B-9397-08002B2CF9AE}" pid="153" name="x1ye=87">
    <vt:lpwstr>6o9dj/eqVXHQr1aIhsTFcGErgJy0NO2p4zjXN4sXtkojDRYBNEmXFo2JaofSQeCAMFym7GeBf3K7uhMSFp+sgnY6HNQsQbITPyizE8+ojx2gDt5179D2IUsV0eDYZJB5FTCmEloza4a3s3cAnBhE0k4CyxOgIQINckhJemjtezCnds/LX05SrE20RYJe/nAvkSFgRW+DBdXuH9AWWLeEXfINXqVpIbgrHrL4CIoHP+Vf4dcVqCZuAIr+ZIVTs8J</vt:lpwstr>
  </property>
  <property fmtid="{D5CDD505-2E9C-101B-9397-08002B2CF9AE}" pid="154" name="x1ye=88">
    <vt:lpwstr>pwPAlIS0dF6RegqWVGjh9xMYb4PqOQrlo+o5WXiUsXR8Z5j6Wvk9aKPmnlx7Yl1oRZwUGSs47QTRdxBX1yBkl8eccXtOkbZp0P0h+70vsY145jGiNDaduFBBl5gL4M38ncQErLwsUpAwAkj6oOnigW61UaNVy3JGvDuu5GK6uQUHhs/yR00Uql4mzgvWo1mUjPSxotjLSPSooarJrHuTF/ktaSQ439nPYT6zurvfKInFq6M6AQWpjebznci42G+</vt:lpwstr>
  </property>
  <property fmtid="{D5CDD505-2E9C-101B-9397-08002B2CF9AE}" pid="155" name="x1ye=89">
    <vt:lpwstr>qyrlbMXJI2CD0dWuPxa4pQ++BsxySm2icuaC+UtSYHoxIANXLRkcaduut9beAwePH/+fTxP9vWg5eYCbAUzuZkrJnUiBObkD30snwsf6tZTgCIufasunUueoz0mBfW3/C4q2SIFCHDj+0fb0oR/Ez0BLqm6HvG3N2bxDYzA0+9GfPHjUDF3TFmFZp1f6Vx8KGKIgqg1Wf0cTbnlT/kV9InAMub0c5lTsfgJld5xu1uTwexFXBmMSCZZ63dHVgnb</vt:lpwstr>
  </property>
  <property fmtid="{D5CDD505-2E9C-101B-9397-08002B2CF9AE}" pid="156" name="x1ye=9">
    <vt:lpwstr>Oj89NfdtyO1HPvZ81ZxivjOd1nXBqVU0U5oDjBSyxF+3bUnn6HKt3mNvFfQq7PjBasue6o0TG6sl0Lbexc4xIXseBqbME4AOxeo0LmQ4CXYRj65HJIMaKnL01rjo6N9b6ilK8Fvg4FFy0BYwyQuhgabL+LNoGYJszw11ARabLdpp9lXJLfGQ/8iPrEOJGJTsqLYgKbsUBe/oB1PCQHTyCmERqH5nnDXg7tiUYhVo9+SOtD0wHDNVkw2FtgE4dGG</vt:lpwstr>
  </property>
  <property fmtid="{D5CDD505-2E9C-101B-9397-08002B2CF9AE}" pid="157" name="x1ye=90">
    <vt:lpwstr>7i4wQgSgPa2dPRy+AI7ydi5SDklKd3kAyXcMwi9/CmhuHuvGP97WLHiT/TrlfiZaRrxcy2mZ+bIqHE86SDF+P2wtVbP/Djvk9XlvqDJyjNXoxo0F7ix1X9govA7UK/pbReH0niuobbAu16xvf/uqCbsBLD9S1Kqo6L/MeEil6L/o03ZqWflmlF7EMwF9vuoKS9atcO6qQiTQBBzfG6KBmdMj+UAcj1nq2KovStgw0uzUlpf0fu2q3Twwe6CBvN3</vt:lpwstr>
  </property>
  <property fmtid="{D5CDD505-2E9C-101B-9397-08002B2CF9AE}" pid="158" name="x1ye=91">
    <vt:lpwstr>x9LTDp94E6eeEauK6cm9v3+1908r7uP1Hy7Bf51dGQyluSkN6QkLTBLTf0pW+gOPHYU103piEUTmynFBOoHIw19KgQVYc93ls4YA389djyTMlUoRvEvFGFpCxEpvbTDwCcfdTyVKuTr4xvJ+tHcL96nhFV9s5DDSeXn6RaQ1dHxwsyDrL/viCgRHHMBVuM37RfbaKVZYPLAS1rH+nmykm/WqR4a1LEeSru/7elejzPEA2KolcjHJ7Qb8bWUOBm+</vt:lpwstr>
  </property>
  <property fmtid="{D5CDD505-2E9C-101B-9397-08002B2CF9AE}" pid="159" name="x1ye=92">
    <vt:lpwstr>CTgiOTDaWsnhN7dwaciujmaADBIjPJyxSCA9MLaFhmsdH/pS2C+SKOd+fHjqKhsGgJZaGBxC9Cbu91d6FfCUnf8RbtCWEMjtP8pv25Z9w9/d6LysOY8FETf/n5WB0Q/bI/AlcmptY4LgbrkToVKc0kdQjRob7rGCbGPofCwS5Yn8ozu54EMxHstf4Cjn4hC0HCgu3R1DtprCeR+v8Ptd1P7ekg/NziNGo4/4TuYychVwQq74MxQn6EgKoMpby7X</vt:lpwstr>
  </property>
  <property fmtid="{D5CDD505-2E9C-101B-9397-08002B2CF9AE}" pid="160" name="x1ye=93">
    <vt:lpwstr>zSrFuecth9NhFSYnf8Z0GhidZF2DFc5MAGl5iCHR/msM6RewVY8UNW9m0okDDKFFAQirEPIIlqjiE0+6Gv4Qw69AQ5Whh0CFQLoE7Qv8ydf5l/QYJhvXD0s0ezNFEwAwiPWjHfhm4NbQ16cfl/QGVSxQYWelyEn9Qx6zxrT5h+83bq/LA+nWPHAtwpurc4ld60ih+0hWCZn0WsnoN0NIooZV8zNq4zxpRMN2qhEQ4LBNIMHI+gTD9+uOS1lahu8</vt:lpwstr>
  </property>
  <property fmtid="{D5CDD505-2E9C-101B-9397-08002B2CF9AE}" pid="161" name="x1ye=94">
    <vt:lpwstr>WCIlV2dhYpinINPeiUvxbBh2X4qJDkbZ5IjCLWUvYx9yp1zAcT1Rw9x6FSPgWUiTFtLv13GtpfdQtHTx2bvBIqugAFYurfgzGquN6fRS5/u6gsuVnvHGO3dybQgksKpdVpjsgS3RLNK4VVBsdG2Rza7A1ADsRObbMYHPYXFS6MwQJb7rAVCXWgX+qzZEp8qmx2jZ/rCYmAXWUpC7TyMAHEt2NwUecXyVpl5Wa3KRwyVX4pv0bE12Sc+r78mKYoO</vt:lpwstr>
  </property>
  <property fmtid="{D5CDD505-2E9C-101B-9397-08002B2CF9AE}" pid="162" name="x1ye=95">
    <vt:lpwstr>Beo24JmIBWJRIcTRx6INwaBQbnhp1PawVofU9K71nP6MvFugnPCLkSEbSdQQDPwauwZMG/DxPsV7kb1sKS8shdtM/yVbNrc5DIGol/egqguMPStGNH5PQIWCkcsB0gyxrhzEXNaVnpNux/GN7meDEhrGUtm1dABcYKYZDCb6+CGuyY8wVN4LxoeDvG8jr9aCwDgb0ay7+vQEAy0ug+GXJ0jJ4SqcuYUVDEPSYlatqxVEuzoOUlYIQc5xiBgICEg</vt:lpwstr>
  </property>
  <property fmtid="{D5CDD505-2E9C-101B-9397-08002B2CF9AE}" pid="163" name="x1ye=96">
    <vt:lpwstr>zEf2b1kURf+KeOFC4hYOkyLFbyRW34f6zBueIM9EN3TrqPM2ppsUZB/FCJYI336Gb+NZixkwibNnBs6eT98v5/DdmjVG1bMDCCQmQbra12Mq1XB3nMB8q3g9eohNTvh5SOcL2C6wyk7x5fdkK3xrjP1XRPvo80An/l41xTUluZtXKd59WfvnUqYlU9L++LgF1pK9WX2VwhuJ42Z2i9NN5BvYgXz7z6A2NQ5Hh1NhxTaxb3ZyXwe8pCXRSQjJMVt</vt:lpwstr>
  </property>
  <property fmtid="{D5CDD505-2E9C-101B-9397-08002B2CF9AE}" pid="164" name="x1ye=97">
    <vt:lpwstr>ovFyr1VOkF93+AVl5JHgNzUu52uV9NyExrD+IJMxPf6cz0nslSe9buXtN3/KO4Xztxx2jeNezNGjIaeisDJhS3+3nJYKZqyB/1ABn5brQvV2w4fog/sGGcDeCBkjyzgwIu/r0kqJMmGbsVt6rzgFGZc7eDaaW8UiKv6+M661XTjayjOmHfXLn9FrOFPJnTyl7lm2Es6osXRfzTOskQ56Cp90EQz1hXdu89ZYLneZzHEnGjcnxxiKnfMDPJh2StG</vt:lpwstr>
  </property>
  <property fmtid="{D5CDD505-2E9C-101B-9397-08002B2CF9AE}" pid="165" name="x1ye=98">
    <vt:lpwstr>5ZZqnitPFwBB3GksUDfWMS1hWx8LK7IhAeEx0+HNzZMTMNXchx3JCKtv9jO0BEDOmnB0N42dgjYaWl2FcU73fKXX8yhbpQo7MuzNXaNIVe3tt5KeXoqDxcQr1TjdDWufpa6aD1eoWC5MXybkX85vM63hkH+NJAkhcQuKUFjE4i475ArIUiZz+zESo2g0KUYIMz4FEX+KycV3abUyt3yNht/WH6mSnEoBnxjYvaaNnWpzFXwk7WnAtqXV6FcCBY7</vt:lpwstr>
  </property>
  <property fmtid="{D5CDD505-2E9C-101B-9397-08002B2CF9AE}" pid="166" name="x1ye=99">
    <vt:lpwstr>gyFV8OsRFLSYIlBEU521bSc1jhtQitTRWRROSNS7ZWyMXN4NPZkGLEDn/TtApu6xVKybFwW2xI85XTLMJyvnxDq+qKGkppJdjHBb4Ff3xQWawdOrL4n3lvq9ODH5F7bQlEb6yfVgU2QqGx6UKVYWDGdcicasSmaLtLJEpGjybIvQySIfqRzomzL8LNdl4WS8agvfFev5GBwwYrS+WiQHwE1E3IfPsCVbPhU/VGCClPN33oeOfAcUk8o6JRCptZX</vt:lpwstr>
  </property>
</Properties>
</file>